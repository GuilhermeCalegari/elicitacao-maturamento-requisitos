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BE" w:rsidRDefault="0058159D">
      <w:pPr>
        <w:pStyle w:val="Heading"/>
        <w:jc w:val="right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Interface Homem-Máquina</w:t>
      </w:r>
    </w:p>
    <w:p w:rsidR="003C272A" w:rsidRDefault="003C272A" w:rsidP="003C272A">
      <w:pPr>
        <w:rPr>
          <w:lang w:val="pt-BR"/>
        </w:rPr>
      </w:pPr>
    </w:p>
    <w:p w:rsidR="003C272A" w:rsidRPr="003C272A" w:rsidRDefault="003C272A" w:rsidP="003C272A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E919BE" w:rsidRDefault="0058159D">
      <w:pPr>
        <w:pStyle w:val="Heading"/>
        <w:jc w:val="right"/>
        <w:rPr>
          <w:rFonts w:ascii="Calibri" w:hAnsi="Calibri" w:cs="Calibri"/>
          <w:lang w:val="pt-BR"/>
        </w:rPr>
      </w:pPr>
      <w:r>
        <w:rPr>
          <w:rFonts w:cs="Calibri"/>
          <w:lang w:val="pt-BR"/>
        </w:rPr>
        <w:t xml:space="preserve">Trabalho </w:t>
      </w:r>
      <w:proofErr w:type="gramStart"/>
      <w:r>
        <w:rPr>
          <w:rFonts w:cs="Calibri"/>
          <w:lang w:val="pt-BR"/>
        </w:rPr>
        <w:t>1</w:t>
      </w:r>
      <w:proofErr w:type="gramEnd"/>
    </w:p>
    <w:p w:rsidR="00E919BE" w:rsidRDefault="00E919BE">
      <w:pPr>
        <w:pStyle w:val="Heading"/>
        <w:jc w:val="right"/>
        <w:rPr>
          <w:rFonts w:ascii="Calibri" w:hAnsi="Calibri" w:cs="Calibri"/>
          <w:lang w:val="pt-BR"/>
        </w:rPr>
      </w:pPr>
    </w:p>
    <w:p w:rsidR="00E919BE" w:rsidRPr="00E824A3" w:rsidRDefault="00E919BE">
      <w:pPr>
        <w:pStyle w:val="Heading"/>
        <w:jc w:val="right"/>
        <w:rPr>
          <w:rFonts w:ascii="Calibri" w:hAnsi="Calibri" w:cs="Calibri"/>
          <w:lang w:val="pt-BR"/>
        </w:rPr>
      </w:pPr>
      <w:r>
        <w:rPr>
          <w:rFonts w:ascii="Calibri" w:hAnsi="Calibri" w:cs="Calibri"/>
          <w:sz w:val="28"/>
          <w:szCs w:val="28"/>
          <w:lang w:val="pt-BR"/>
        </w:rPr>
        <w:t>Versão 1.0</w:t>
      </w:r>
    </w:p>
    <w:p w:rsidR="00E919BE" w:rsidRDefault="00E919BE">
      <w:pPr>
        <w:pStyle w:val="InfoBlue"/>
        <w:rPr>
          <w:rFonts w:ascii="Calibri" w:hAnsi="Calibri" w:cs="Calibri"/>
          <w:color w:val="auto"/>
        </w:rPr>
      </w:pPr>
    </w:p>
    <w:p w:rsidR="00E919BE" w:rsidRDefault="00E919BE">
      <w:pPr>
        <w:pStyle w:val="InfoBlue"/>
        <w:rPr>
          <w:rFonts w:ascii="Calibri" w:hAnsi="Calibri" w:cs="Calibri"/>
          <w:color w:val="auto"/>
        </w:rPr>
      </w:pPr>
    </w:p>
    <w:p w:rsidR="00E919BE" w:rsidRDefault="00E919BE">
      <w:pPr>
        <w:pStyle w:val="Heading"/>
        <w:rPr>
          <w:rFonts w:ascii="Calibri" w:hAnsi="Calibri" w:cs="Calibri"/>
          <w:sz w:val="28"/>
          <w:szCs w:val="28"/>
          <w:lang w:val="pt-BR"/>
        </w:rPr>
      </w:pPr>
    </w:p>
    <w:p w:rsidR="00524FCD" w:rsidRPr="00E824A3" w:rsidRDefault="00524FCD">
      <w:pPr>
        <w:rPr>
          <w:lang w:val="pt-BR"/>
        </w:rPr>
      </w:pPr>
    </w:p>
    <w:p w:rsidR="00524FCD" w:rsidRPr="00E824A3" w:rsidRDefault="00524FCD" w:rsidP="00524FCD">
      <w:pPr>
        <w:rPr>
          <w:lang w:val="pt-BR"/>
        </w:rPr>
      </w:pPr>
    </w:p>
    <w:p w:rsidR="00524FCD" w:rsidRPr="00E824A3" w:rsidRDefault="00524FCD" w:rsidP="00524FCD">
      <w:pPr>
        <w:tabs>
          <w:tab w:val="left" w:pos="8115"/>
        </w:tabs>
        <w:rPr>
          <w:lang w:val="pt-BR"/>
        </w:rPr>
      </w:pPr>
      <w:r w:rsidRPr="00E824A3">
        <w:rPr>
          <w:lang w:val="pt-BR"/>
        </w:rPr>
        <w:tab/>
      </w:r>
    </w:p>
    <w:p w:rsidR="00524FCD" w:rsidRPr="00E824A3" w:rsidRDefault="00524FCD" w:rsidP="00524FCD">
      <w:pPr>
        <w:rPr>
          <w:lang w:val="pt-BR"/>
        </w:rPr>
      </w:pPr>
    </w:p>
    <w:p w:rsidR="00E919BE" w:rsidRPr="00E824A3" w:rsidRDefault="00E919BE" w:rsidP="00524FCD">
      <w:pPr>
        <w:rPr>
          <w:lang w:val="pt-BR"/>
        </w:rPr>
        <w:sectPr w:rsidR="00E919BE" w:rsidRPr="00E824A3">
          <w:headerReference w:type="default" r:id="rId9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</w:p>
    <w:p w:rsidR="00E919BE" w:rsidRDefault="00E919BE">
      <w:pPr>
        <w:pStyle w:val="Heading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lastRenderedPageBreak/>
        <w:t>Histórico da 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E919B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919BE" w:rsidRDefault="00E919BE">
            <w:pPr>
              <w:pStyle w:val="Tabletext"/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>
              <w:rPr>
                <w:rFonts w:ascii="Calibri" w:hAnsi="Calibri" w:cs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919BE" w:rsidRDefault="00E919BE">
            <w:pPr>
              <w:pStyle w:val="Tabletext"/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>
              <w:rPr>
                <w:rFonts w:ascii="Calibri" w:hAnsi="Calibri" w:cs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919BE" w:rsidRDefault="00E919BE">
            <w:pPr>
              <w:pStyle w:val="Tabletext"/>
              <w:jc w:val="center"/>
              <w:rPr>
                <w:rFonts w:ascii="Calibri" w:hAnsi="Calibri" w:cs="Calibri"/>
                <w:b/>
                <w:bCs/>
                <w:lang w:val="pt-BR"/>
              </w:rPr>
            </w:pPr>
            <w:r>
              <w:rPr>
                <w:rFonts w:ascii="Calibri" w:hAnsi="Calibri" w:cs="Calibri"/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919BE" w:rsidRDefault="00E919BE">
            <w:pPr>
              <w:pStyle w:val="Tabletext"/>
              <w:jc w:val="center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b/>
                <w:bCs/>
                <w:lang w:val="pt-BR"/>
              </w:rPr>
              <w:t>Autor</w:t>
            </w:r>
          </w:p>
        </w:tc>
      </w:tr>
      <w:tr w:rsidR="00E919B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919BE" w:rsidRDefault="0058159D">
            <w:pPr>
              <w:pStyle w:val="Tabletext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07/12/2012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919BE" w:rsidRDefault="00E919BE">
            <w:pPr>
              <w:pStyle w:val="Tabletext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1.0</w:t>
            </w:r>
            <w:r w:rsidR="00C32E90">
              <w:rPr>
                <w:rFonts w:ascii="Calibri" w:hAnsi="Calibri" w:cs="Calibri"/>
                <w:lang w:val="pt-BR"/>
              </w:rPr>
              <w:t>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919BE" w:rsidRDefault="00E919BE">
            <w:pPr>
              <w:pStyle w:val="Tabletext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Criação do documento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919BE" w:rsidRDefault="0058159D">
            <w:pPr>
              <w:pStyle w:val="Tabletext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 xml:space="preserve">Lucas de </w:t>
            </w:r>
            <w:proofErr w:type="spellStart"/>
            <w:proofErr w:type="gramStart"/>
            <w:r>
              <w:rPr>
                <w:rFonts w:ascii="Calibri" w:hAnsi="Calibri" w:cs="Calibri"/>
                <w:lang w:val="pt-BR"/>
              </w:rPr>
              <w:t>OLiveira</w:t>
            </w:r>
            <w:proofErr w:type="spellEnd"/>
            <w:proofErr w:type="gramEnd"/>
          </w:p>
        </w:tc>
      </w:tr>
    </w:tbl>
    <w:p w:rsidR="00E919BE" w:rsidRPr="00E824A3" w:rsidRDefault="00E919BE">
      <w:pPr>
        <w:rPr>
          <w:lang w:val="pt-BR"/>
        </w:rPr>
      </w:pPr>
    </w:p>
    <w:p w:rsidR="00E919BE" w:rsidRDefault="00E919BE">
      <w:pPr>
        <w:pStyle w:val="Heading"/>
        <w:pageBreakBefore/>
        <w:sectPr w:rsidR="00E919B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>
        <w:rPr>
          <w:rFonts w:ascii="Calibri" w:hAnsi="Calibri" w:cs="Calibri"/>
          <w:lang w:val="pt-BR"/>
        </w:rPr>
        <w:lastRenderedPageBreak/>
        <w:t>Índice Analítico</w:t>
      </w:r>
    </w:p>
    <w:p w:rsidR="00297217" w:rsidRDefault="006171A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lastRenderedPageBreak/>
        <w:fldChar w:fldCharType="begin"/>
      </w:r>
      <w:r w:rsidR="00E919BE">
        <w:instrText xml:space="preserve"> TOC </w:instrText>
      </w:r>
      <w:r>
        <w:fldChar w:fldCharType="separate"/>
      </w:r>
      <w:r w:rsidR="00297217">
        <w:rPr>
          <w:noProof/>
        </w:rPr>
        <w:t>1.</w:t>
      </w:r>
      <w:r w:rsidR="00297217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297217">
        <w:rPr>
          <w:noProof/>
        </w:rPr>
        <w:t>As Heurísticas de Nielsen</w:t>
      </w:r>
      <w:r w:rsidR="00297217">
        <w:rPr>
          <w:noProof/>
        </w:rPr>
        <w:tab/>
      </w:r>
      <w:r>
        <w:rPr>
          <w:noProof/>
        </w:rPr>
        <w:fldChar w:fldCharType="begin"/>
      </w:r>
      <w:r w:rsidR="00297217">
        <w:rPr>
          <w:noProof/>
        </w:rPr>
        <w:instrText xml:space="preserve"> PAGEREF _Toc342691734 \h </w:instrText>
      </w:r>
      <w:r>
        <w:rPr>
          <w:noProof/>
        </w:rPr>
      </w:r>
      <w:r>
        <w:rPr>
          <w:noProof/>
        </w:rPr>
        <w:fldChar w:fldCharType="separate"/>
      </w:r>
      <w:r w:rsidR="00297217">
        <w:rPr>
          <w:noProof/>
        </w:rPr>
        <w:t>4</w:t>
      </w:r>
      <w:r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Visibilidade do estado do sistema: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_Toc342691735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4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Correspondência entre o sistema e o mundo real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_Toc342691736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4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Liberdade e controle dos usuários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_Toc342691737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4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Consistência e normas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_Toc342691738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4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Prevenção de erros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_Toc342691739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5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Reconhecimento em vez de Recordação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_Toc342691740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5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Flexibilidade e eficiência na utilização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_Toc342691741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5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Desenho estético e minimalista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_Toc342691742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6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Ajudar os usuários a reconhecer, diagnosticar e recuperar erros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_Toc342691743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6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Documentação e Ajuda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_Toc342691744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6</w:t>
      </w:r>
      <w:r w:rsidR="006171AF">
        <w:rPr>
          <w:noProof/>
        </w:rPr>
        <w:fldChar w:fldCharType="end"/>
      </w:r>
    </w:p>
    <w:p w:rsidR="00297217" w:rsidRDefault="0029721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Os Princípios de Desenho de Norman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_Toc342691745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7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Fornecer um bom modelo conceitual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_Toc342691746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7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Tornar as coisas visíveis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_Toc342691747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7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O Princípio do Mapeamento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_Toc342691748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7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O Princípio do Feedback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_Toc342691749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7</w:t>
      </w:r>
      <w:r w:rsidR="006171AF">
        <w:rPr>
          <w:noProof/>
        </w:rPr>
        <w:fldChar w:fldCharType="end"/>
      </w:r>
    </w:p>
    <w:p w:rsidR="00297217" w:rsidRDefault="0029721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Os Princípios de Desenho de Constantine &amp; Lockwood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_Toc342691750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8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Simplicidade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_Toc342691751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8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Visibilidade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_Toc342691752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8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Feedback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_Toc342691753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8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Tolerância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_Toc342691754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8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Reutilização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_Toc342691755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9</w:t>
      </w:r>
      <w:r w:rsidR="006171AF">
        <w:rPr>
          <w:noProof/>
        </w:rPr>
        <w:fldChar w:fldCharType="end"/>
      </w:r>
    </w:p>
    <w:p w:rsidR="00297217" w:rsidRDefault="0029721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As Oito Regras de Ouro de Shneiderman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_Toc342691756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9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Lutar pela consistência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_Toc342691757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9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Permitir aos usuários freqüentes a utilização de atalhos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_Toc342691758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9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Utilizar feedback Informativo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_Toc342691759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9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Desenhar as Caixas de Diálogo Fechadas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_Toc342691760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10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Utilizar Prevenção e Tratamento de Erros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_Toc342691761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10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Permitir a fácil reposição de ações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_Toc342691762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10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Suportar a localização interna de controle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_Toc342691763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10</w:t>
      </w:r>
      <w:r w:rsidR="006171AF">
        <w:rPr>
          <w:noProof/>
        </w:rPr>
        <w:fldChar w:fldCharType="end"/>
      </w:r>
    </w:p>
    <w:p w:rsidR="00297217" w:rsidRDefault="0029721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93D6E">
        <w:rPr>
          <w:noProof/>
          <w:lang w:eastAsia="pt-BR"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93D6E">
        <w:rPr>
          <w:noProof/>
          <w:lang w:eastAsia="pt-BR"/>
        </w:rPr>
        <w:t>Reduzir a carga sobre a memória de curta-duração</w:t>
      </w:r>
      <w:r>
        <w:rPr>
          <w:noProof/>
        </w:rPr>
        <w:tab/>
      </w:r>
      <w:r w:rsidR="006171AF">
        <w:rPr>
          <w:noProof/>
        </w:rPr>
        <w:fldChar w:fldCharType="begin"/>
      </w:r>
      <w:r>
        <w:rPr>
          <w:noProof/>
        </w:rPr>
        <w:instrText xml:space="preserve"> PAGEREF _Toc342691764 \h </w:instrText>
      </w:r>
      <w:r w:rsidR="006171AF">
        <w:rPr>
          <w:noProof/>
        </w:rPr>
      </w:r>
      <w:r w:rsidR="006171AF">
        <w:rPr>
          <w:noProof/>
        </w:rPr>
        <w:fldChar w:fldCharType="separate"/>
      </w:r>
      <w:r>
        <w:rPr>
          <w:noProof/>
        </w:rPr>
        <w:t>11</w:t>
      </w:r>
      <w:r w:rsidR="006171AF">
        <w:rPr>
          <w:noProof/>
        </w:rPr>
        <w:fldChar w:fldCharType="end"/>
      </w:r>
    </w:p>
    <w:p w:rsidR="00E919BE" w:rsidRPr="00E824A3" w:rsidRDefault="006171AF">
      <w:pPr>
        <w:pStyle w:val="Sumrio1"/>
        <w:rPr>
          <w:lang w:val="pt-BR"/>
        </w:rPr>
      </w:pPr>
      <w:r>
        <w:fldChar w:fldCharType="end"/>
      </w:r>
    </w:p>
    <w:p w:rsidR="00E919BE" w:rsidRDefault="007D316B">
      <w:pPr>
        <w:pStyle w:val="Heading"/>
        <w:pageBreakBefore/>
        <w:tabs>
          <w:tab w:val="left" w:pos="432"/>
          <w:tab w:val="right" w:pos="9360"/>
        </w:tabs>
        <w:rPr>
          <w:rFonts w:ascii="Calibri" w:eastAsia="Calibri" w:hAnsi="Calibri" w:cs="Calibri"/>
          <w:lang w:val="pt-BR"/>
        </w:rPr>
      </w:pPr>
      <w:r>
        <w:rPr>
          <w:rFonts w:cs="Calibri"/>
          <w:lang w:val="pt-BR"/>
        </w:rPr>
        <w:lastRenderedPageBreak/>
        <w:t xml:space="preserve">Trabalho </w:t>
      </w:r>
      <w:proofErr w:type="gramStart"/>
      <w:r>
        <w:rPr>
          <w:rFonts w:cs="Calibri"/>
          <w:lang w:val="pt-BR"/>
        </w:rPr>
        <w:t>1</w:t>
      </w:r>
      <w:proofErr w:type="gramEnd"/>
      <w:r w:rsidR="00E919BE">
        <w:rPr>
          <w:rFonts w:ascii="Calibri" w:eastAsia="Calibri" w:hAnsi="Calibri" w:cs="Calibri"/>
          <w:lang w:val="pt-BR"/>
        </w:rPr>
        <w:t xml:space="preserve"> </w:t>
      </w:r>
    </w:p>
    <w:p w:rsidR="0009364C" w:rsidRPr="0009364C" w:rsidRDefault="0009364C" w:rsidP="0009364C">
      <w:pPr>
        <w:rPr>
          <w:lang w:val="pt-BR"/>
        </w:rPr>
      </w:pPr>
    </w:p>
    <w:p w:rsidR="007D316B" w:rsidRPr="0009364C" w:rsidRDefault="007D316B" w:rsidP="0009364C">
      <w:pPr>
        <w:pStyle w:val="Ttulo1"/>
        <w:rPr>
          <w:szCs w:val="28"/>
        </w:rPr>
      </w:pPr>
      <w:bookmarkStart w:id="0" w:name="__RefHeading__1_1987283431"/>
      <w:bookmarkStart w:id="1" w:name="_Toc342691734"/>
      <w:bookmarkEnd w:id="0"/>
      <w:r w:rsidRPr="0009364C">
        <w:rPr>
          <w:szCs w:val="28"/>
        </w:rPr>
        <w:t xml:space="preserve">As </w:t>
      </w:r>
      <w:proofErr w:type="spellStart"/>
      <w:r w:rsidRPr="0009364C">
        <w:rPr>
          <w:szCs w:val="28"/>
        </w:rPr>
        <w:t>Heurísticas</w:t>
      </w:r>
      <w:proofErr w:type="spellEnd"/>
      <w:r w:rsidRPr="0009364C">
        <w:rPr>
          <w:szCs w:val="28"/>
        </w:rPr>
        <w:t xml:space="preserve"> de Nielsen</w:t>
      </w:r>
      <w:bookmarkEnd w:id="1"/>
      <w:r w:rsidRPr="0009364C">
        <w:rPr>
          <w:szCs w:val="28"/>
        </w:rPr>
        <w:t xml:space="preserve"> </w:t>
      </w:r>
    </w:p>
    <w:p w:rsidR="00E919BE" w:rsidRDefault="007D316B" w:rsidP="007D316B">
      <w:pPr>
        <w:pStyle w:val="Ttulo2"/>
        <w:rPr>
          <w:szCs w:val="28"/>
        </w:rPr>
      </w:pPr>
      <w:bookmarkStart w:id="2" w:name="_Toc342691735"/>
      <w:proofErr w:type="spellStart"/>
      <w:r w:rsidRPr="007D316B">
        <w:rPr>
          <w:szCs w:val="28"/>
        </w:rPr>
        <w:t>Visibilidade</w:t>
      </w:r>
      <w:proofErr w:type="spellEnd"/>
      <w:r w:rsidRPr="007D316B">
        <w:rPr>
          <w:szCs w:val="28"/>
        </w:rPr>
        <w:t xml:space="preserve"> do </w:t>
      </w:r>
      <w:proofErr w:type="spellStart"/>
      <w:r w:rsidRPr="007D316B">
        <w:rPr>
          <w:szCs w:val="28"/>
        </w:rPr>
        <w:t>estado</w:t>
      </w:r>
      <w:proofErr w:type="spellEnd"/>
      <w:r w:rsidRPr="007D316B">
        <w:rPr>
          <w:szCs w:val="28"/>
        </w:rPr>
        <w:t xml:space="preserve"> do </w:t>
      </w:r>
      <w:proofErr w:type="spellStart"/>
      <w:r w:rsidRPr="007D316B">
        <w:rPr>
          <w:szCs w:val="28"/>
        </w:rPr>
        <w:t>sistema</w:t>
      </w:r>
      <w:proofErr w:type="spellEnd"/>
      <w:r w:rsidRPr="007D316B">
        <w:rPr>
          <w:szCs w:val="28"/>
        </w:rPr>
        <w:t>:</w:t>
      </w:r>
      <w:bookmarkEnd w:id="2"/>
    </w:p>
    <w:p w:rsidR="00C51838" w:rsidRPr="00C51838" w:rsidRDefault="00C51838" w:rsidP="00C51838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C51838">
        <w:rPr>
          <w:rFonts w:asciiTheme="minorHAnsi" w:hAnsiTheme="minorHAnsi"/>
          <w:lang w:eastAsia="pt-BR"/>
        </w:rPr>
        <w:t>O sistema deve manter os usuários sempre informados sobre o que está acontecendo através de feedback rápido e apropriado;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45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 w:cs="sans-serif"/>
          <w:color w:val="000000"/>
          <w:lang w:eastAsia="pt-BR"/>
        </w:rPr>
      </w:pPr>
      <w:proofErr w:type="gramStart"/>
      <w:r w:rsidRPr="00C51838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pessoal: </w:t>
      </w:r>
      <w:r w:rsidRPr="00C51838">
        <w:rPr>
          <w:rFonts w:asciiTheme="minorHAnsi" w:hAnsiTheme="minorHAnsi" w:cs="sans-serif"/>
          <w:color w:val="000000"/>
          <w:lang w:eastAsia="pt-BR"/>
        </w:rPr>
        <w:t>Todo aplicativo tem, como pressuposto para o seu bom desempenho, manter o usuário informado de suas atividades e condição atual (Ex: preparado para uso, processando, baixando algum arquivo), sob pena de o usuário ter que descobrir por si mesmo a condição do sistema (e geralmente o usuário chega à conclusão errada). Portanto, devemos dizer através do sistema, de forma explícita, qual o seu atual estado. Isso possibilita que o usuário tome decisões acertadas sobre a atividade que está executando, no momento.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45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gramStart"/>
      <w:r w:rsidRPr="00C51838">
        <w:rPr>
          <w:rFonts w:asciiTheme="minorHAnsi" w:hAnsiTheme="minorHAnsi"/>
          <w:b/>
          <w:bCs/>
          <w:lang w:eastAsia="pt-BR"/>
        </w:rPr>
        <w:t>exemplos</w:t>
      </w:r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concretos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: </w:t>
      </w:r>
      <w:proofErr w:type="spellStart"/>
      <w:r w:rsidR="00EF120B">
        <w:rPr>
          <w:rFonts w:asciiTheme="minorHAnsi" w:hAnsiTheme="minorHAnsi"/>
          <w:bCs/>
          <w:lang w:eastAsia="pt-BR"/>
        </w:rPr>
        <w:t>Notificaç</w:t>
      </w:r>
      <w:r w:rsidR="009D724E">
        <w:rPr>
          <w:rFonts w:asciiTheme="minorHAnsi" w:hAnsiTheme="minorHAnsi"/>
          <w:bCs/>
          <w:lang w:eastAsia="pt-BR"/>
        </w:rPr>
        <w:t>ão</w:t>
      </w:r>
      <w:proofErr w:type="spellEnd"/>
      <w:r w:rsidR="009D724E">
        <w:rPr>
          <w:rFonts w:asciiTheme="minorHAnsi" w:hAnsiTheme="minorHAnsi"/>
          <w:bCs/>
          <w:lang w:eastAsia="pt-BR"/>
        </w:rPr>
        <w:t xml:space="preserve"> de </w:t>
      </w:r>
      <w:proofErr w:type="spellStart"/>
      <w:r w:rsidR="009D724E">
        <w:rPr>
          <w:rFonts w:asciiTheme="minorHAnsi" w:hAnsiTheme="minorHAnsi"/>
          <w:bCs/>
          <w:lang w:eastAsia="pt-BR"/>
        </w:rPr>
        <w:t>recebimento</w:t>
      </w:r>
      <w:proofErr w:type="spellEnd"/>
      <w:r w:rsidR="009D724E">
        <w:rPr>
          <w:rFonts w:asciiTheme="minorHAnsi" w:hAnsiTheme="minorHAnsi"/>
          <w:bCs/>
          <w:lang w:eastAsia="pt-BR"/>
        </w:rPr>
        <w:t xml:space="preserve"> de </w:t>
      </w:r>
      <w:proofErr w:type="spellStart"/>
      <w:r w:rsidR="009D724E">
        <w:rPr>
          <w:rFonts w:asciiTheme="minorHAnsi" w:hAnsiTheme="minorHAnsi"/>
          <w:bCs/>
          <w:lang w:eastAsia="pt-BR"/>
        </w:rPr>
        <w:t>mensagens</w:t>
      </w:r>
      <w:proofErr w:type="spellEnd"/>
      <w:r w:rsidR="009D724E">
        <w:rPr>
          <w:rFonts w:asciiTheme="minorHAnsi" w:hAnsiTheme="minorHAnsi"/>
          <w:bCs/>
          <w:lang w:eastAsia="pt-BR"/>
        </w:rPr>
        <w:t xml:space="preserve"> do Facebook, </w:t>
      </w:r>
      <w:proofErr w:type="spellStart"/>
      <w:r w:rsidR="009D724E">
        <w:rPr>
          <w:rFonts w:asciiTheme="minorHAnsi" w:hAnsiTheme="minorHAnsi"/>
          <w:bCs/>
          <w:lang w:eastAsia="pt-BR"/>
        </w:rPr>
        <w:t>aviso</w:t>
      </w:r>
      <w:proofErr w:type="spellEnd"/>
      <w:r w:rsidR="009D724E">
        <w:rPr>
          <w:rFonts w:asciiTheme="minorHAnsi" w:hAnsiTheme="minorHAnsi"/>
          <w:bCs/>
          <w:lang w:eastAsia="pt-BR"/>
        </w:rPr>
        <w:t xml:space="preserve"> de </w:t>
      </w:r>
      <w:proofErr w:type="spellStart"/>
      <w:r w:rsidR="009D724E">
        <w:rPr>
          <w:rFonts w:asciiTheme="minorHAnsi" w:hAnsiTheme="minorHAnsi"/>
          <w:bCs/>
          <w:lang w:eastAsia="pt-BR"/>
        </w:rPr>
        <w:t>novas</w:t>
      </w:r>
      <w:proofErr w:type="spellEnd"/>
      <w:r w:rsidR="009D724E">
        <w:rPr>
          <w:rFonts w:asciiTheme="minorHAnsi" w:hAnsiTheme="minorHAnsi"/>
          <w:bCs/>
          <w:lang w:eastAsia="pt-BR"/>
        </w:rPr>
        <w:t xml:space="preserve"> </w:t>
      </w:r>
      <w:proofErr w:type="spellStart"/>
      <w:r w:rsidR="009D724E">
        <w:rPr>
          <w:rFonts w:asciiTheme="minorHAnsi" w:hAnsiTheme="minorHAnsi"/>
          <w:bCs/>
          <w:lang w:eastAsia="pt-BR"/>
        </w:rPr>
        <w:t>atualizações</w:t>
      </w:r>
      <w:proofErr w:type="spellEnd"/>
      <w:r w:rsidR="009D724E">
        <w:rPr>
          <w:rFonts w:asciiTheme="minorHAnsi" w:hAnsiTheme="minorHAnsi"/>
          <w:bCs/>
          <w:lang w:eastAsia="pt-BR"/>
        </w:rPr>
        <w:t xml:space="preserve"> </w:t>
      </w:r>
      <w:proofErr w:type="spellStart"/>
      <w:r w:rsidR="009D724E">
        <w:rPr>
          <w:rFonts w:asciiTheme="minorHAnsi" w:hAnsiTheme="minorHAnsi"/>
          <w:bCs/>
          <w:lang w:eastAsia="pt-BR"/>
        </w:rPr>
        <w:t>disponiveis</w:t>
      </w:r>
      <w:proofErr w:type="spellEnd"/>
      <w:r w:rsidR="009D724E">
        <w:rPr>
          <w:rFonts w:asciiTheme="minorHAnsi" w:hAnsiTheme="minorHAnsi"/>
          <w:bCs/>
          <w:lang w:eastAsia="pt-BR"/>
        </w:rPr>
        <w:t xml:space="preserve"> no Windows.</w:t>
      </w:r>
    </w:p>
    <w:p w:rsidR="009D724E" w:rsidRPr="00C51838" w:rsidRDefault="00C51838" w:rsidP="009D724E">
      <w:pPr>
        <w:pStyle w:val="PargrafodaLista"/>
        <w:widowControl/>
        <w:numPr>
          <w:ilvl w:val="0"/>
          <w:numId w:val="45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r w:rsidRPr="00C51838">
        <w:rPr>
          <w:rFonts w:asciiTheme="minorHAnsi" w:hAnsiTheme="minorHAnsi"/>
          <w:b/>
          <w:bCs/>
          <w:lang w:eastAsia="pt-BR"/>
        </w:rPr>
        <w:t>exemplos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não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="006238F4">
        <w:rPr>
          <w:rFonts w:asciiTheme="minorHAnsi" w:hAnsiTheme="minorHAnsi"/>
          <w:b/>
          <w:bCs/>
          <w:lang w:eastAsia="pt-BR"/>
        </w:rPr>
        <w:t>:</w:t>
      </w:r>
      <w:r w:rsidR="00CC535C">
        <w:rPr>
          <w:rFonts w:asciiTheme="minorHAnsi" w:hAnsiTheme="minorHAnsi"/>
          <w:b/>
          <w:bCs/>
          <w:lang w:eastAsia="pt-BR"/>
        </w:rPr>
        <w:t xml:space="preserve"> </w:t>
      </w:r>
      <w:r w:rsidR="006238F4">
        <w:rPr>
          <w:rFonts w:asciiTheme="minorHAnsi" w:hAnsiTheme="minorHAnsi"/>
          <w:b/>
          <w:bCs/>
          <w:lang w:eastAsia="pt-BR"/>
        </w:rPr>
        <w:t xml:space="preserve"> </w:t>
      </w:r>
    </w:p>
    <w:p w:rsidR="00C51838" w:rsidRPr="00C51838" w:rsidRDefault="00C51838" w:rsidP="00C51838"/>
    <w:p w:rsidR="007D316B" w:rsidRDefault="007D316B" w:rsidP="007D316B">
      <w:pPr>
        <w:pStyle w:val="Ttulo2"/>
        <w:rPr>
          <w:szCs w:val="28"/>
        </w:rPr>
      </w:pPr>
      <w:bookmarkStart w:id="3" w:name="_Toc342691736"/>
      <w:proofErr w:type="spellStart"/>
      <w:r w:rsidRPr="007D316B">
        <w:rPr>
          <w:szCs w:val="28"/>
        </w:rPr>
        <w:t>Correspondência</w:t>
      </w:r>
      <w:proofErr w:type="spellEnd"/>
      <w:r w:rsidRPr="007D316B">
        <w:rPr>
          <w:szCs w:val="28"/>
        </w:rPr>
        <w:t xml:space="preserve"> entre o </w:t>
      </w:r>
      <w:proofErr w:type="spellStart"/>
      <w:r w:rsidRPr="007D316B">
        <w:rPr>
          <w:szCs w:val="28"/>
        </w:rPr>
        <w:t>sistema</w:t>
      </w:r>
      <w:proofErr w:type="spellEnd"/>
      <w:r w:rsidRPr="007D316B">
        <w:rPr>
          <w:szCs w:val="28"/>
        </w:rPr>
        <w:t xml:space="preserve"> e o </w:t>
      </w:r>
      <w:proofErr w:type="spellStart"/>
      <w:r w:rsidRPr="007D316B">
        <w:rPr>
          <w:szCs w:val="28"/>
        </w:rPr>
        <w:t>mundo</w:t>
      </w:r>
      <w:proofErr w:type="spellEnd"/>
      <w:r w:rsidRPr="007D316B">
        <w:rPr>
          <w:szCs w:val="28"/>
        </w:rPr>
        <w:t xml:space="preserve"> real</w:t>
      </w:r>
      <w:bookmarkEnd w:id="3"/>
    </w:p>
    <w:p w:rsidR="00C51838" w:rsidRPr="00C51838" w:rsidRDefault="00C51838" w:rsidP="00C51838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C51838">
        <w:rPr>
          <w:rFonts w:asciiTheme="minorHAnsi" w:hAnsiTheme="minorHAnsi"/>
          <w:lang w:eastAsia="pt-BR"/>
        </w:rPr>
        <w:t>O sistema deve “falar” a linguagem do usuário, com conceitos que lhe são familiares, e de uma forma lógica e natural que evite termos técnicos;</w:t>
      </w:r>
    </w:p>
    <w:p w:rsidR="00C51838" w:rsidRPr="00C51838" w:rsidRDefault="00C54FD0" w:rsidP="00C51838">
      <w:pPr>
        <w:pStyle w:val="PargrafodaLista"/>
        <w:widowControl/>
        <w:numPr>
          <w:ilvl w:val="0"/>
          <w:numId w:val="44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 w:cs="sans-serif"/>
          <w:color w:val="000000"/>
          <w:lang w:eastAsia="pt-BR"/>
        </w:rPr>
      </w:pPr>
      <w:proofErr w:type="spellStart"/>
      <w:proofErr w:type="gramStart"/>
      <w:r>
        <w:rPr>
          <w:rFonts w:asciiTheme="minorHAnsi" w:hAnsiTheme="minorHAnsi"/>
          <w:b/>
          <w:bCs/>
          <w:lang w:eastAsia="pt-BR"/>
        </w:rPr>
        <w:t>definição</w:t>
      </w:r>
      <w:proofErr w:type="spellEnd"/>
      <w:proofErr w:type="gramEnd"/>
      <w:r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>
        <w:rPr>
          <w:rFonts w:asciiTheme="minorHAnsi" w:hAnsiTheme="minorHAnsi"/>
          <w:b/>
          <w:bCs/>
          <w:lang w:eastAsia="pt-BR"/>
        </w:rPr>
        <w:t>pessoal</w:t>
      </w:r>
      <w:proofErr w:type="spellEnd"/>
      <w:r>
        <w:rPr>
          <w:rFonts w:asciiTheme="minorHAnsi" w:hAnsiTheme="minorHAnsi"/>
          <w:b/>
          <w:bCs/>
          <w:lang w:eastAsia="pt-BR"/>
        </w:rPr>
        <w:t xml:space="preserve">: </w:t>
      </w:r>
      <w:proofErr w:type="spellStart"/>
      <w:r w:rsidRPr="00B32218">
        <w:rPr>
          <w:rFonts w:asciiTheme="minorHAnsi" w:hAnsiTheme="minorHAnsi"/>
          <w:bCs/>
          <w:lang w:eastAsia="pt-BR"/>
        </w:rPr>
        <w:t>N</w:t>
      </w:r>
      <w:r w:rsidR="00C51838" w:rsidRPr="00C51838">
        <w:rPr>
          <w:rFonts w:asciiTheme="minorHAnsi" w:hAnsiTheme="minorHAnsi" w:cs="sans-serif"/>
          <w:color w:val="000000"/>
          <w:lang w:eastAsia="pt-BR"/>
        </w:rPr>
        <w:t>ão</w:t>
      </w:r>
      <w:proofErr w:type="spellEnd"/>
      <w:r w:rsidR="00C51838" w:rsidRPr="00C51838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="00C51838" w:rsidRPr="00C51838">
        <w:rPr>
          <w:rFonts w:asciiTheme="minorHAnsi" w:hAnsiTheme="minorHAnsi" w:cs="sans-serif"/>
          <w:color w:val="000000"/>
          <w:lang w:eastAsia="pt-BR"/>
        </w:rPr>
        <w:t>usar</w:t>
      </w:r>
      <w:proofErr w:type="spellEnd"/>
      <w:r w:rsidR="00C51838" w:rsidRPr="00C51838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="00C51838" w:rsidRPr="00C51838">
        <w:rPr>
          <w:rFonts w:asciiTheme="minorHAnsi" w:hAnsiTheme="minorHAnsi" w:cs="sans-serif"/>
          <w:color w:val="000000"/>
          <w:lang w:eastAsia="pt-BR"/>
        </w:rPr>
        <w:t>palavras</w:t>
      </w:r>
      <w:proofErr w:type="spellEnd"/>
      <w:r w:rsidR="00C51838" w:rsidRPr="00C51838">
        <w:rPr>
          <w:rFonts w:asciiTheme="minorHAnsi" w:hAnsiTheme="minorHAnsi" w:cs="sans-serif"/>
          <w:color w:val="000000"/>
          <w:lang w:eastAsia="pt-BR"/>
        </w:rPr>
        <w:t xml:space="preserve"> de sistema, que não fazem sentido pro usuário. Toda a comunicação do sistema precisa ser contextualizada ao usuário, e ser coerente com o chamado modelo mental do usuário.</w:t>
      </w:r>
    </w:p>
    <w:p w:rsidR="00C51838" w:rsidRPr="00C51838" w:rsidRDefault="00C51838" w:rsidP="006238F4">
      <w:pPr>
        <w:pStyle w:val="PargrafodaLista"/>
        <w:widowControl/>
        <w:numPr>
          <w:ilvl w:val="0"/>
          <w:numId w:val="44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C51838">
        <w:rPr>
          <w:rFonts w:asciiTheme="minorHAnsi" w:hAnsiTheme="minorHAnsi"/>
          <w:b/>
          <w:bCs/>
          <w:lang w:eastAsia="pt-BR"/>
        </w:rPr>
        <w:t>exemplos</w:t>
      </w:r>
      <w:proofErr w:type="spellEnd"/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concretos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>:</w:t>
      </w:r>
      <w:r w:rsidR="006238F4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="008D3087">
        <w:rPr>
          <w:rFonts w:asciiTheme="minorHAnsi" w:hAnsiTheme="minorHAnsi"/>
          <w:bCs/>
          <w:lang w:eastAsia="pt-BR"/>
        </w:rPr>
        <w:t>calculadora</w:t>
      </w:r>
      <w:proofErr w:type="spellEnd"/>
      <w:r w:rsidR="008D3087">
        <w:rPr>
          <w:rFonts w:asciiTheme="minorHAnsi" w:hAnsiTheme="minorHAnsi"/>
          <w:bCs/>
          <w:lang w:eastAsia="pt-BR"/>
        </w:rPr>
        <w:t xml:space="preserve"> do Windows, site de </w:t>
      </w:r>
      <w:proofErr w:type="spellStart"/>
      <w:r w:rsidR="008D3087">
        <w:rPr>
          <w:rFonts w:asciiTheme="minorHAnsi" w:hAnsiTheme="minorHAnsi"/>
          <w:bCs/>
          <w:lang w:eastAsia="pt-BR"/>
        </w:rPr>
        <w:t>busca</w:t>
      </w:r>
      <w:proofErr w:type="spellEnd"/>
      <w:r w:rsidR="008D3087">
        <w:rPr>
          <w:rFonts w:asciiTheme="minorHAnsi" w:hAnsiTheme="minorHAnsi"/>
          <w:bCs/>
          <w:lang w:eastAsia="pt-BR"/>
        </w:rPr>
        <w:t xml:space="preserve"> (Google), Microsoft Office.</w:t>
      </w:r>
    </w:p>
    <w:p w:rsidR="00C51838" w:rsidRPr="00C51838" w:rsidRDefault="00C51838" w:rsidP="000220A0">
      <w:pPr>
        <w:pStyle w:val="PargrafodaLista"/>
        <w:widowControl/>
        <w:numPr>
          <w:ilvl w:val="0"/>
          <w:numId w:val="44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</w:rPr>
      </w:pPr>
      <w:proofErr w:type="spellStart"/>
      <w:r w:rsidRPr="00C51838">
        <w:rPr>
          <w:rFonts w:asciiTheme="minorHAnsi" w:hAnsiTheme="minorHAnsi"/>
          <w:b/>
          <w:bCs/>
          <w:lang w:eastAsia="pt-BR"/>
        </w:rPr>
        <w:t>exemplos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não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>:</w:t>
      </w:r>
      <w:r w:rsidR="000220A0">
        <w:rPr>
          <w:rFonts w:asciiTheme="minorHAnsi" w:hAnsiTheme="minorHAnsi"/>
          <w:b/>
          <w:bCs/>
          <w:lang w:eastAsia="pt-BR"/>
        </w:rPr>
        <w:t xml:space="preserve"> </w:t>
      </w:r>
    </w:p>
    <w:p w:rsidR="007D316B" w:rsidRDefault="007D316B" w:rsidP="007D316B">
      <w:pPr>
        <w:pStyle w:val="Ttulo2"/>
        <w:rPr>
          <w:szCs w:val="28"/>
        </w:rPr>
      </w:pPr>
      <w:bookmarkStart w:id="4" w:name="_Toc342691737"/>
      <w:proofErr w:type="spellStart"/>
      <w:r w:rsidRPr="007D316B">
        <w:rPr>
          <w:szCs w:val="28"/>
        </w:rPr>
        <w:t>Liberdade</w:t>
      </w:r>
      <w:proofErr w:type="spellEnd"/>
      <w:r w:rsidRPr="007D316B">
        <w:rPr>
          <w:szCs w:val="28"/>
        </w:rPr>
        <w:t xml:space="preserve"> e </w:t>
      </w:r>
      <w:proofErr w:type="spellStart"/>
      <w:r w:rsidRPr="007D316B">
        <w:rPr>
          <w:szCs w:val="28"/>
        </w:rPr>
        <w:t>controle</w:t>
      </w:r>
      <w:proofErr w:type="spellEnd"/>
      <w:r w:rsidRPr="007D316B">
        <w:rPr>
          <w:szCs w:val="28"/>
        </w:rPr>
        <w:t xml:space="preserve"> dos </w:t>
      </w:r>
      <w:proofErr w:type="spellStart"/>
      <w:r w:rsidRPr="007D316B">
        <w:rPr>
          <w:szCs w:val="28"/>
        </w:rPr>
        <w:t>usuários</w:t>
      </w:r>
      <w:bookmarkEnd w:id="4"/>
      <w:proofErr w:type="spellEnd"/>
    </w:p>
    <w:p w:rsidR="00C51838" w:rsidRPr="00C51838" w:rsidRDefault="00C51838" w:rsidP="00C51838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C51838">
        <w:rPr>
          <w:rFonts w:asciiTheme="minorHAnsi" w:hAnsiTheme="minorHAnsi"/>
          <w:lang w:eastAsia="pt-BR"/>
        </w:rPr>
        <w:t xml:space="preserve">O </w:t>
      </w:r>
      <w:proofErr w:type="spellStart"/>
      <w:r w:rsidRPr="00C51838">
        <w:rPr>
          <w:rFonts w:asciiTheme="minorHAnsi" w:hAnsiTheme="minorHAnsi"/>
          <w:lang w:eastAsia="pt-BR"/>
        </w:rPr>
        <w:t>sistema</w:t>
      </w:r>
      <w:proofErr w:type="spellEnd"/>
      <w:r w:rsidRPr="00C51838">
        <w:rPr>
          <w:rFonts w:asciiTheme="minorHAnsi" w:hAnsiTheme="minorHAnsi"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lang w:eastAsia="pt-BR"/>
        </w:rPr>
        <w:t>deve</w:t>
      </w:r>
      <w:proofErr w:type="spellEnd"/>
      <w:r w:rsidRPr="00C51838">
        <w:rPr>
          <w:rFonts w:asciiTheme="minorHAnsi" w:hAnsiTheme="minorHAnsi"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lang w:eastAsia="pt-BR"/>
        </w:rPr>
        <w:t>fornecer</w:t>
      </w:r>
      <w:proofErr w:type="spellEnd"/>
      <w:r w:rsidRPr="00C51838">
        <w:rPr>
          <w:rFonts w:asciiTheme="minorHAnsi" w:hAnsiTheme="minorHAnsi"/>
          <w:lang w:eastAsia="pt-BR"/>
        </w:rPr>
        <w:t xml:space="preserve"> formas do usuário sair de estados não desejados </w:t>
      </w:r>
      <w:proofErr w:type="gramStart"/>
      <w:r w:rsidRPr="00C51838">
        <w:rPr>
          <w:rFonts w:asciiTheme="minorHAnsi" w:hAnsiTheme="minorHAnsi"/>
          <w:lang w:eastAsia="pt-BR"/>
        </w:rPr>
        <w:t>sem</w:t>
      </w:r>
      <w:proofErr w:type="gramEnd"/>
      <w:r w:rsidRPr="00C51838">
        <w:rPr>
          <w:rFonts w:asciiTheme="minorHAnsi" w:hAnsiTheme="minorHAnsi"/>
          <w:lang w:eastAsia="pt-BR"/>
        </w:rPr>
        <w:t xml:space="preserve"> ter que passar por diálogos extensos. </w:t>
      </w:r>
      <w:proofErr w:type="spellStart"/>
      <w:r w:rsidRPr="00C51838">
        <w:rPr>
          <w:rFonts w:asciiTheme="minorHAnsi" w:hAnsiTheme="minorHAnsi"/>
          <w:lang w:eastAsia="pt-BR"/>
        </w:rPr>
        <w:t>Suportar</w:t>
      </w:r>
      <w:proofErr w:type="spellEnd"/>
      <w:r w:rsidRPr="00C51838">
        <w:rPr>
          <w:rFonts w:asciiTheme="minorHAnsi" w:hAnsiTheme="minorHAnsi"/>
          <w:lang w:eastAsia="pt-BR"/>
        </w:rPr>
        <w:t xml:space="preserve"> undo/redo (</w:t>
      </w:r>
      <w:proofErr w:type="spellStart"/>
      <w:r w:rsidRPr="00C51838">
        <w:rPr>
          <w:rFonts w:asciiTheme="minorHAnsi" w:hAnsiTheme="minorHAnsi"/>
          <w:lang w:eastAsia="pt-BR"/>
        </w:rPr>
        <w:t>desfazer</w:t>
      </w:r>
      <w:proofErr w:type="spellEnd"/>
      <w:r w:rsidRPr="00C51838">
        <w:rPr>
          <w:rFonts w:asciiTheme="minorHAnsi" w:hAnsiTheme="minorHAnsi"/>
          <w:lang w:eastAsia="pt-BR"/>
        </w:rPr>
        <w:t>/</w:t>
      </w:r>
      <w:proofErr w:type="spellStart"/>
      <w:r w:rsidRPr="00C51838">
        <w:rPr>
          <w:rFonts w:asciiTheme="minorHAnsi" w:hAnsiTheme="minorHAnsi"/>
          <w:lang w:eastAsia="pt-BR"/>
        </w:rPr>
        <w:t>refazer</w:t>
      </w:r>
      <w:proofErr w:type="spellEnd"/>
      <w:r w:rsidRPr="00C51838">
        <w:rPr>
          <w:rFonts w:asciiTheme="minorHAnsi" w:hAnsiTheme="minorHAnsi"/>
          <w:lang w:eastAsia="pt-BR"/>
        </w:rPr>
        <w:t>).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43"/>
        </w:numPr>
        <w:suppressAutoHyphens w:val="0"/>
        <w:autoSpaceDN w:val="0"/>
        <w:adjustRightInd w:val="0"/>
        <w:spacing w:after="120" w:line="360" w:lineRule="auto"/>
        <w:jc w:val="both"/>
        <w:rPr>
          <w:rFonts w:asciiTheme="minorHAnsi" w:hAnsiTheme="minorHAnsi"/>
          <w:color w:val="000000"/>
          <w:lang w:eastAsia="pt-BR"/>
        </w:rPr>
      </w:pPr>
      <w:proofErr w:type="gramStart"/>
      <w:r w:rsidRPr="00C51838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pessoal:</w:t>
      </w:r>
      <w:r w:rsidRPr="00C51838">
        <w:rPr>
          <w:rFonts w:asciiTheme="minorHAnsi" w:hAnsiTheme="minorHAnsi"/>
          <w:lang w:eastAsia="pt-BR"/>
        </w:rPr>
        <w:t xml:space="preserve"> </w:t>
      </w:r>
      <w:r w:rsidRPr="00C51838">
        <w:rPr>
          <w:rFonts w:asciiTheme="minorHAnsi" w:hAnsiTheme="minorHAnsi"/>
          <w:color w:val="000000"/>
          <w:lang w:eastAsia="pt-BR"/>
        </w:rPr>
        <w:t>Facilite as “saídas de emergência” para o usuário, permitindo desfazer ou refazer a ação no sistema e retornar ao ponto anterior, quando estiver perdido ou em situações inesperadas.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4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C51838">
        <w:rPr>
          <w:rFonts w:asciiTheme="minorHAnsi" w:hAnsiTheme="minorHAnsi"/>
          <w:b/>
          <w:bCs/>
          <w:lang w:eastAsia="pt-BR"/>
        </w:rPr>
        <w:t>exemplos</w:t>
      </w:r>
      <w:proofErr w:type="spellEnd"/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concretos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>:</w:t>
      </w:r>
      <w:r w:rsidR="005C33E1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="008D3087">
        <w:rPr>
          <w:rFonts w:asciiTheme="minorHAnsi" w:hAnsiTheme="minorHAnsi"/>
          <w:bCs/>
          <w:lang w:eastAsia="pt-BR"/>
        </w:rPr>
        <w:t>Desfazer</w:t>
      </w:r>
      <w:proofErr w:type="spellEnd"/>
      <w:r w:rsidR="008D3087">
        <w:rPr>
          <w:rFonts w:asciiTheme="minorHAnsi" w:hAnsiTheme="minorHAnsi"/>
          <w:bCs/>
          <w:lang w:eastAsia="pt-BR"/>
        </w:rPr>
        <w:t xml:space="preserve"> e </w:t>
      </w:r>
      <w:proofErr w:type="spellStart"/>
      <w:r w:rsidR="008D3087">
        <w:rPr>
          <w:rFonts w:asciiTheme="minorHAnsi" w:hAnsiTheme="minorHAnsi"/>
          <w:bCs/>
          <w:lang w:eastAsia="pt-BR"/>
        </w:rPr>
        <w:t>refazer</w:t>
      </w:r>
      <w:proofErr w:type="spellEnd"/>
      <w:r w:rsidR="008D3087">
        <w:rPr>
          <w:rFonts w:asciiTheme="minorHAnsi" w:hAnsiTheme="minorHAnsi"/>
          <w:bCs/>
          <w:lang w:eastAsia="pt-BR"/>
        </w:rPr>
        <w:t xml:space="preserve"> do </w:t>
      </w:r>
      <w:proofErr w:type="spellStart"/>
      <w:r w:rsidR="008D3087">
        <w:rPr>
          <w:rFonts w:asciiTheme="minorHAnsi" w:hAnsiTheme="minorHAnsi"/>
          <w:bCs/>
          <w:lang w:eastAsia="pt-BR"/>
        </w:rPr>
        <w:t>pacote</w:t>
      </w:r>
      <w:proofErr w:type="spellEnd"/>
      <w:r w:rsidR="008D3087">
        <w:rPr>
          <w:rFonts w:asciiTheme="minorHAnsi" w:hAnsiTheme="minorHAnsi"/>
          <w:bCs/>
          <w:lang w:eastAsia="pt-BR"/>
        </w:rPr>
        <w:t xml:space="preserve"> Microsoft Office.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4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r w:rsidRPr="00C51838">
        <w:rPr>
          <w:rFonts w:asciiTheme="minorHAnsi" w:hAnsiTheme="minorHAnsi"/>
          <w:b/>
          <w:bCs/>
          <w:lang w:eastAsia="pt-BR"/>
        </w:rPr>
        <w:t>exemplos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não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>:</w:t>
      </w:r>
      <w:r w:rsidR="005C33E1">
        <w:rPr>
          <w:rFonts w:asciiTheme="minorHAnsi" w:hAnsiTheme="minorHAnsi"/>
          <w:b/>
          <w:bCs/>
          <w:lang w:eastAsia="pt-BR"/>
        </w:rPr>
        <w:t xml:space="preserve"> </w:t>
      </w:r>
    </w:p>
    <w:p w:rsidR="00C51838" w:rsidRPr="00C51838" w:rsidRDefault="00C51838" w:rsidP="00C51838"/>
    <w:p w:rsidR="007D316B" w:rsidRDefault="007D316B" w:rsidP="007D316B">
      <w:pPr>
        <w:pStyle w:val="Ttulo2"/>
        <w:rPr>
          <w:szCs w:val="28"/>
        </w:rPr>
      </w:pPr>
      <w:bookmarkStart w:id="5" w:name="_Toc342691738"/>
      <w:proofErr w:type="spellStart"/>
      <w:r w:rsidRPr="007D316B">
        <w:rPr>
          <w:szCs w:val="28"/>
        </w:rPr>
        <w:t>Consistência</w:t>
      </w:r>
      <w:proofErr w:type="spellEnd"/>
      <w:r w:rsidRPr="007D316B">
        <w:rPr>
          <w:szCs w:val="28"/>
        </w:rPr>
        <w:t xml:space="preserve"> e </w:t>
      </w:r>
      <w:proofErr w:type="spellStart"/>
      <w:proofErr w:type="gramStart"/>
      <w:r w:rsidRPr="007D316B">
        <w:rPr>
          <w:szCs w:val="28"/>
        </w:rPr>
        <w:t>normas</w:t>
      </w:r>
      <w:bookmarkEnd w:id="5"/>
      <w:proofErr w:type="spellEnd"/>
      <w:proofErr w:type="gramEnd"/>
    </w:p>
    <w:p w:rsidR="00C51838" w:rsidRPr="00C51838" w:rsidRDefault="00C51838" w:rsidP="00C51838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C51838">
        <w:rPr>
          <w:rFonts w:asciiTheme="minorHAnsi" w:hAnsiTheme="minorHAnsi"/>
          <w:lang w:eastAsia="pt-BR"/>
        </w:rPr>
        <w:t>Evitar termos, situações e ações diferentes com o mesmo significado. Seguir as convenções das plataformas, normas e regras.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42"/>
        </w:numPr>
        <w:suppressAutoHyphens w:val="0"/>
        <w:autoSpaceDN w:val="0"/>
        <w:adjustRightInd w:val="0"/>
        <w:spacing w:after="120" w:line="360" w:lineRule="auto"/>
        <w:jc w:val="both"/>
        <w:rPr>
          <w:rFonts w:asciiTheme="minorHAnsi" w:hAnsiTheme="minorHAnsi"/>
          <w:color w:val="000000"/>
          <w:lang w:eastAsia="pt-BR"/>
        </w:rPr>
      </w:pPr>
      <w:proofErr w:type="gramStart"/>
      <w:r w:rsidRPr="00C51838">
        <w:rPr>
          <w:rFonts w:asciiTheme="minorHAnsi" w:hAnsiTheme="minorHAnsi"/>
          <w:b/>
          <w:bCs/>
          <w:lang w:eastAsia="pt-BR"/>
        </w:rPr>
        <w:lastRenderedPageBreak/>
        <w:t>definição</w:t>
      </w:r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pessoal:</w:t>
      </w:r>
      <w:r w:rsidRPr="00C51838">
        <w:rPr>
          <w:rFonts w:asciiTheme="minorHAnsi" w:hAnsiTheme="minorHAnsi"/>
          <w:lang w:eastAsia="pt-BR"/>
        </w:rPr>
        <w:t xml:space="preserve"> </w:t>
      </w:r>
      <w:r w:rsidRPr="00C51838">
        <w:rPr>
          <w:rFonts w:asciiTheme="minorHAnsi" w:hAnsiTheme="minorHAnsi"/>
          <w:color w:val="000000"/>
          <w:lang w:eastAsia="pt-BR"/>
        </w:rPr>
        <w:t xml:space="preserve">Esse é um grande problema dos aplicativos, em todos os tempos. Um sistema, para ser compreensível, deve utilizar símbolos iguais para a mesma funcionalidade, em qualquer contexto, e símbolos diferentes para funcionalidades diferentes. Em tempo: símbolos, aqui, referem-se às palavras e ícones utilizados na interface, para distinguir as funcionalidades. Ainda, a localização dos itens de interface, os códigos de cores e os símbolos de </w:t>
      </w:r>
      <w:proofErr w:type="gramStart"/>
      <w:r w:rsidRPr="00C51838">
        <w:rPr>
          <w:rFonts w:asciiTheme="minorHAnsi" w:hAnsiTheme="minorHAnsi"/>
          <w:color w:val="000000"/>
          <w:lang w:eastAsia="pt-BR"/>
        </w:rPr>
        <w:t>uso</w:t>
      </w:r>
      <w:proofErr w:type="gramEnd"/>
      <w:r w:rsidRPr="00C51838">
        <w:rPr>
          <w:rFonts w:asciiTheme="minorHAnsi" w:hAnsiTheme="minorHAnsi"/>
          <w:color w:val="000000"/>
          <w:lang w:eastAsia="pt-BR"/>
        </w:rPr>
        <w:t xml:space="preserve"> geral devem estar de acordo com os utilizados no sistema operacional corrente (isto é, não pode fugir do Guia de Estilo daquela plataforma). </w:t>
      </w:r>
    </w:p>
    <w:p w:rsidR="00C51838" w:rsidRDefault="00C51838" w:rsidP="00C51838">
      <w:pPr>
        <w:pStyle w:val="PargrafodaLista"/>
        <w:widowControl/>
        <w:numPr>
          <w:ilvl w:val="0"/>
          <w:numId w:val="42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C51838">
        <w:rPr>
          <w:rFonts w:asciiTheme="minorHAnsi" w:hAnsiTheme="minorHAnsi"/>
          <w:b/>
          <w:bCs/>
          <w:lang w:eastAsia="pt-BR"/>
        </w:rPr>
        <w:t>exemplos</w:t>
      </w:r>
      <w:proofErr w:type="spellEnd"/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concretos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>:</w:t>
      </w:r>
      <w:r w:rsidR="004A1230">
        <w:rPr>
          <w:rFonts w:asciiTheme="minorHAnsi" w:hAnsiTheme="minorHAnsi"/>
          <w:b/>
          <w:bCs/>
          <w:lang w:eastAsia="pt-BR"/>
        </w:rPr>
        <w:t xml:space="preserve"> </w:t>
      </w:r>
      <w:r w:rsidR="005C2E4A">
        <w:rPr>
          <w:rFonts w:asciiTheme="minorHAnsi" w:hAnsiTheme="minorHAnsi"/>
          <w:b/>
          <w:bCs/>
          <w:lang w:eastAsia="pt-BR"/>
        </w:rPr>
        <w:t xml:space="preserve"> </w:t>
      </w:r>
      <w:r w:rsidR="005C2E4A">
        <w:rPr>
          <w:rFonts w:asciiTheme="minorHAnsi" w:hAnsiTheme="minorHAnsi"/>
          <w:color w:val="000000"/>
          <w:lang w:eastAsia="pt-BR"/>
        </w:rPr>
        <w:t>O site Eureka.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42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r w:rsidRPr="00C51838">
        <w:rPr>
          <w:rFonts w:asciiTheme="minorHAnsi" w:hAnsiTheme="minorHAnsi"/>
          <w:b/>
          <w:bCs/>
          <w:lang w:eastAsia="pt-BR"/>
        </w:rPr>
        <w:t>exemplos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de não utilização:</w:t>
      </w:r>
    </w:p>
    <w:p w:rsidR="00C51838" w:rsidRPr="00C51838" w:rsidRDefault="00C51838" w:rsidP="00C51838"/>
    <w:p w:rsidR="007D316B" w:rsidRDefault="007D316B" w:rsidP="007D316B">
      <w:pPr>
        <w:pStyle w:val="Ttulo2"/>
        <w:rPr>
          <w:szCs w:val="28"/>
        </w:rPr>
      </w:pPr>
      <w:bookmarkStart w:id="6" w:name="_Toc342691739"/>
      <w:proofErr w:type="spellStart"/>
      <w:r w:rsidRPr="007D316B">
        <w:rPr>
          <w:szCs w:val="28"/>
        </w:rPr>
        <w:t>Prevenção</w:t>
      </w:r>
      <w:proofErr w:type="spellEnd"/>
      <w:r w:rsidRPr="007D316B">
        <w:rPr>
          <w:szCs w:val="28"/>
        </w:rPr>
        <w:t xml:space="preserve"> de </w:t>
      </w:r>
      <w:proofErr w:type="spellStart"/>
      <w:r w:rsidRPr="007D316B">
        <w:rPr>
          <w:szCs w:val="28"/>
        </w:rPr>
        <w:t>erros</w:t>
      </w:r>
      <w:bookmarkEnd w:id="6"/>
      <w:proofErr w:type="spellEnd"/>
    </w:p>
    <w:p w:rsidR="00C51838" w:rsidRPr="00C51838" w:rsidRDefault="00C51838" w:rsidP="00C51838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C51838">
        <w:rPr>
          <w:rFonts w:asciiTheme="minorHAnsi" w:hAnsiTheme="minorHAnsi"/>
          <w:lang w:eastAsia="pt-BR"/>
        </w:rPr>
        <w:t>Desenhar o sistema de forma cuidadosa prevenindo os problemas antes de acontecerem.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41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 w:cs="sans-serif"/>
          <w:color w:val="000000"/>
          <w:lang w:eastAsia="pt-BR"/>
        </w:rPr>
      </w:pPr>
      <w:proofErr w:type="gramStart"/>
      <w:r w:rsidRPr="00C51838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pessoal: </w:t>
      </w:r>
      <w:r w:rsidRPr="00C51838">
        <w:rPr>
          <w:rFonts w:asciiTheme="minorHAnsi" w:hAnsiTheme="minorHAnsi" w:cs="sans-serif"/>
          <w:color w:val="000000"/>
          <w:lang w:eastAsia="pt-BR"/>
        </w:rPr>
        <w:t xml:space="preserve">Na tradução livre das palavras do próprio Nielsen “Ainda melhor que uma boa mensagem de erro é um design cuidadoso que possa prevenir esses erros”. Por exemplo, ações definitivas, como deleções ou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solicitações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podem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vir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acompanhadas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de um checkbox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ou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uma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mensagem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de confirmação.</w:t>
      </w:r>
    </w:p>
    <w:p w:rsidR="005C2E4A" w:rsidRPr="005C2E4A" w:rsidRDefault="00C51838" w:rsidP="00C51838">
      <w:pPr>
        <w:pStyle w:val="PargrafodaLista"/>
        <w:widowControl/>
        <w:numPr>
          <w:ilvl w:val="0"/>
          <w:numId w:val="41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5C2E4A">
        <w:rPr>
          <w:rFonts w:asciiTheme="minorHAnsi" w:hAnsiTheme="minorHAnsi"/>
          <w:b/>
          <w:bCs/>
          <w:lang w:eastAsia="pt-BR"/>
        </w:rPr>
        <w:t>exemplos</w:t>
      </w:r>
      <w:proofErr w:type="spellEnd"/>
      <w:proofErr w:type="gramEnd"/>
      <w:r w:rsidRPr="005C2E4A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5C2E4A">
        <w:rPr>
          <w:rFonts w:asciiTheme="minorHAnsi" w:hAnsiTheme="minorHAnsi"/>
          <w:b/>
          <w:bCs/>
          <w:lang w:eastAsia="pt-BR"/>
        </w:rPr>
        <w:t>concretos</w:t>
      </w:r>
      <w:proofErr w:type="spellEnd"/>
      <w:r w:rsidRPr="005C2E4A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5C2E4A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Pr="005C2E4A">
        <w:rPr>
          <w:rFonts w:asciiTheme="minorHAnsi" w:hAnsiTheme="minorHAnsi"/>
          <w:b/>
          <w:bCs/>
          <w:lang w:eastAsia="pt-BR"/>
        </w:rPr>
        <w:t>:</w:t>
      </w:r>
      <w:r w:rsidR="005C2E4A" w:rsidRPr="005C2E4A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="005C2E4A" w:rsidRPr="005C2E4A">
        <w:rPr>
          <w:rFonts w:asciiTheme="minorHAnsi" w:hAnsiTheme="minorHAnsi" w:cs="sans-serif"/>
          <w:color w:val="000000"/>
          <w:lang w:eastAsia="pt-BR"/>
        </w:rPr>
        <w:t>Sistemas</w:t>
      </w:r>
      <w:proofErr w:type="spellEnd"/>
      <w:r w:rsidR="005C2E4A" w:rsidRPr="005C2E4A">
        <w:rPr>
          <w:rFonts w:asciiTheme="minorHAnsi" w:hAnsiTheme="minorHAnsi" w:cs="sans-serif"/>
          <w:color w:val="000000"/>
          <w:lang w:eastAsia="pt-BR"/>
        </w:rPr>
        <w:t xml:space="preserve"> de </w:t>
      </w:r>
      <w:proofErr w:type="spellStart"/>
      <w:r w:rsidR="005C2E4A" w:rsidRPr="005C2E4A">
        <w:rPr>
          <w:rFonts w:asciiTheme="minorHAnsi" w:hAnsiTheme="minorHAnsi" w:cs="sans-serif"/>
          <w:color w:val="000000"/>
          <w:lang w:eastAsia="pt-BR"/>
        </w:rPr>
        <w:t>gravação</w:t>
      </w:r>
      <w:proofErr w:type="spellEnd"/>
      <w:r w:rsidR="005C2E4A" w:rsidRPr="005C2E4A">
        <w:rPr>
          <w:rFonts w:asciiTheme="minorHAnsi" w:hAnsiTheme="minorHAnsi" w:cs="sans-serif"/>
          <w:color w:val="000000"/>
          <w:lang w:eastAsia="pt-BR"/>
        </w:rPr>
        <w:t xml:space="preserve"> de </w:t>
      </w:r>
      <w:r w:rsidR="005C2E4A">
        <w:rPr>
          <w:rFonts w:asciiTheme="minorHAnsi" w:hAnsiTheme="minorHAnsi" w:cs="sans-serif"/>
          <w:color w:val="000000"/>
          <w:lang w:eastAsia="pt-BR"/>
        </w:rPr>
        <w:t xml:space="preserve">disco,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ImgBurn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,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onde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 o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sistema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avisa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que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 o disco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não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pode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ser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suficiente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 e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pode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gerar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erros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 xml:space="preserve"> antes de </w:t>
      </w:r>
      <w:proofErr w:type="spellStart"/>
      <w:r w:rsidR="005C2E4A">
        <w:rPr>
          <w:rFonts w:asciiTheme="minorHAnsi" w:hAnsiTheme="minorHAnsi" w:cs="sans-serif"/>
          <w:color w:val="000000"/>
          <w:lang w:eastAsia="pt-BR"/>
        </w:rPr>
        <w:t>grava</w:t>
      </w:r>
      <w:proofErr w:type="spellEnd"/>
      <w:r w:rsidR="005C2E4A">
        <w:rPr>
          <w:rFonts w:asciiTheme="minorHAnsi" w:hAnsiTheme="minorHAnsi" w:cs="sans-serif"/>
          <w:color w:val="000000"/>
          <w:lang w:eastAsia="pt-BR"/>
        </w:rPr>
        <w:t>-lo.</w:t>
      </w:r>
    </w:p>
    <w:p w:rsidR="00C51838" w:rsidRPr="005C2E4A" w:rsidRDefault="00C51838" w:rsidP="00C51838">
      <w:pPr>
        <w:pStyle w:val="PargrafodaLista"/>
        <w:widowControl/>
        <w:numPr>
          <w:ilvl w:val="0"/>
          <w:numId w:val="41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r w:rsidRPr="005C2E4A">
        <w:rPr>
          <w:rFonts w:asciiTheme="minorHAnsi" w:hAnsiTheme="minorHAnsi"/>
          <w:b/>
          <w:bCs/>
          <w:lang w:eastAsia="pt-BR"/>
        </w:rPr>
        <w:t>exemplos</w:t>
      </w:r>
      <w:proofErr w:type="spellEnd"/>
      <w:r w:rsidRPr="005C2E4A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5C2E4A">
        <w:rPr>
          <w:rFonts w:asciiTheme="minorHAnsi" w:hAnsiTheme="minorHAnsi"/>
          <w:b/>
          <w:bCs/>
          <w:lang w:eastAsia="pt-BR"/>
        </w:rPr>
        <w:t>não</w:t>
      </w:r>
      <w:proofErr w:type="spellEnd"/>
      <w:r w:rsidRPr="005C2E4A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5C2E4A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Pr="005C2E4A">
        <w:rPr>
          <w:rFonts w:asciiTheme="minorHAnsi" w:hAnsiTheme="minorHAnsi"/>
          <w:b/>
          <w:bCs/>
          <w:lang w:eastAsia="pt-BR"/>
        </w:rPr>
        <w:t>:</w:t>
      </w:r>
      <w:r w:rsidR="005C2E4A">
        <w:rPr>
          <w:rFonts w:asciiTheme="minorHAnsi" w:hAnsiTheme="minorHAnsi"/>
          <w:b/>
          <w:bCs/>
          <w:lang w:eastAsia="pt-BR"/>
        </w:rPr>
        <w:t xml:space="preserve"> </w:t>
      </w:r>
    </w:p>
    <w:p w:rsidR="00C51838" w:rsidRPr="00C51838" w:rsidRDefault="00C51838" w:rsidP="00C51838"/>
    <w:p w:rsidR="007D316B" w:rsidRDefault="007D316B" w:rsidP="007D316B">
      <w:pPr>
        <w:pStyle w:val="Ttulo2"/>
        <w:rPr>
          <w:szCs w:val="28"/>
        </w:rPr>
      </w:pPr>
      <w:bookmarkStart w:id="7" w:name="_Toc342691740"/>
      <w:proofErr w:type="spellStart"/>
      <w:r w:rsidRPr="007D316B">
        <w:rPr>
          <w:szCs w:val="28"/>
        </w:rPr>
        <w:t>Reconhecimento</w:t>
      </w:r>
      <w:proofErr w:type="spellEnd"/>
      <w:r w:rsidRPr="007D316B">
        <w:rPr>
          <w:szCs w:val="28"/>
        </w:rPr>
        <w:t xml:space="preserve"> </w:t>
      </w:r>
      <w:proofErr w:type="spellStart"/>
      <w:r w:rsidRPr="007D316B">
        <w:rPr>
          <w:szCs w:val="28"/>
        </w:rPr>
        <w:t>em</w:t>
      </w:r>
      <w:proofErr w:type="spellEnd"/>
      <w:r w:rsidRPr="007D316B">
        <w:rPr>
          <w:szCs w:val="28"/>
        </w:rPr>
        <w:t xml:space="preserve"> </w:t>
      </w:r>
      <w:proofErr w:type="spellStart"/>
      <w:r w:rsidRPr="007D316B">
        <w:rPr>
          <w:szCs w:val="28"/>
        </w:rPr>
        <w:t>vez</w:t>
      </w:r>
      <w:proofErr w:type="spellEnd"/>
      <w:r w:rsidRPr="007D316B">
        <w:rPr>
          <w:szCs w:val="28"/>
        </w:rPr>
        <w:t xml:space="preserve"> de </w:t>
      </w:r>
      <w:proofErr w:type="spellStart"/>
      <w:r w:rsidRPr="007D316B">
        <w:rPr>
          <w:szCs w:val="28"/>
        </w:rPr>
        <w:t>Recordação</w:t>
      </w:r>
      <w:bookmarkEnd w:id="7"/>
      <w:proofErr w:type="spellEnd"/>
    </w:p>
    <w:p w:rsidR="00C51838" w:rsidRPr="00C51838" w:rsidRDefault="00C51838" w:rsidP="00C51838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C51838">
        <w:rPr>
          <w:rFonts w:asciiTheme="minorHAnsi" w:hAnsiTheme="minorHAnsi"/>
          <w:lang w:eastAsia="pt-BR"/>
        </w:rPr>
        <w:t>Tornar os objetos, ações e opções visíveis. O usuário não deve ter que recordar informação de uma parte do diálogo para outra, As instruções de utilização do sistema devem ser visíveis e acessíveis quando necessárias.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40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 w:cs="sans-serif"/>
          <w:color w:val="000000"/>
          <w:lang w:eastAsia="pt-BR"/>
        </w:rPr>
      </w:pPr>
      <w:proofErr w:type="gramStart"/>
      <w:r w:rsidRPr="00C51838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pessoal: </w:t>
      </w:r>
      <w:r w:rsidRPr="00C51838">
        <w:rPr>
          <w:rFonts w:asciiTheme="minorHAnsi" w:hAnsiTheme="minorHAnsi" w:cs="sans-serif"/>
          <w:color w:val="000000"/>
          <w:lang w:eastAsia="pt-BR"/>
        </w:rPr>
        <w:t>Evite acionar a memória do usuário o tempo inteiro, fazendo com que cada ação precise ser revista mentalmente antes de ser executada. Permita que a interface ofereça ajuda contextual, e informações capazes de orientar as ações do usuário - ou seja - que o sistema dialogue com o usuário.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40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C51838">
        <w:rPr>
          <w:rFonts w:asciiTheme="minorHAnsi" w:hAnsiTheme="minorHAnsi"/>
          <w:b/>
          <w:bCs/>
          <w:lang w:eastAsia="pt-BR"/>
        </w:rPr>
        <w:t>exemplos</w:t>
      </w:r>
      <w:proofErr w:type="spellEnd"/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concretos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>:</w:t>
      </w:r>
      <w:r w:rsidR="005C2E4A">
        <w:rPr>
          <w:rFonts w:asciiTheme="minorHAnsi" w:hAnsiTheme="minorHAnsi"/>
          <w:b/>
          <w:bCs/>
          <w:lang w:eastAsia="pt-BR"/>
        </w:rPr>
        <w:t xml:space="preserve"> </w:t>
      </w:r>
      <w:r w:rsidR="005C2E4A">
        <w:rPr>
          <w:rFonts w:asciiTheme="minorHAnsi" w:hAnsiTheme="minorHAnsi"/>
          <w:lang w:eastAsia="pt-BR"/>
        </w:rPr>
        <w:t xml:space="preserve">Chats </w:t>
      </w:r>
      <w:proofErr w:type="spellStart"/>
      <w:r w:rsidR="005C2E4A">
        <w:rPr>
          <w:rFonts w:asciiTheme="minorHAnsi" w:hAnsiTheme="minorHAnsi"/>
          <w:lang w:eastAsia="pt-BR"/>
        </w:rPr>
        <w:t>como</w:t>
      </w:r>
      <w:proofErr w:type="spellEnd"/>
      <w:r w:rsidR="005C2E4A">
        <w:rPr>
          <w:rFonts w:asciiTheme="minorHAnsi" w:hAnsiTheme="minorHAnsi"/>
          <w:lang w:eastAsia="pt-BR"/>
        </w:rPr>
        <w:t xml:space="preserve"> Windows Live </w:t>
      </w:r>
      <w:proofErr w:type="spellStart"/>
      <w:r w:rsidR="005C2E4A">
        <w:rPr>
          <w:rFonts w:asciiTheme="minorHAnsi" w:hAnsiTheme="minorHAnsi"/>
          <w:lang w:eastAsia="pt-BR"/>
        </w:rPr>
        <w:t>Messanger</w:t>
      </w:r>
      <w:proofErr w:type="spellEnd"/>
      <w:r w:rsidR="005C2E4A">
        <w:rPr>
          <w:rFonts w:asciiTheme="minorHAnsi" w:hAnsiTheme="minorHAnsi"/>
          <w:lang w:eastAsia="pt-BR"/>
        </w:rPr>
        <w:t xml:space="preserve">, </w:t>
      </w:r>
      <w:proofErr w:type="spellStart"/>
      <w:r w:rsidR="005C2E4A">
        <w:rPr>
          <w:rFonts w:asciiTheme="minorHAnsi" w:hAnsiTheme="minorHAnsi"/>
          <w:lang w:eastAsia="pt-BR"/>
        </w:rPr>
        <w:t>onde</w:t>
      </w:r>
      <w:proofErr w:type="spellEnd"/>
      <w:r w:rsidR="005C2E4A">
        <w:rPr>
          <w:rFonts w:asciiTheme="minorHAnsi" w:hAnsiTheme="minorHAnsi"/>
          <w:lang w:eastAsia="pt-BR"/>
        </w:rPr>
        <w:t xml:space="preserve"> é </w:t>
      </w:r>
      <w:proofErr w:type="spellStart"/>
      <w:r w:rsidR="005C2E4A">
        <w:rPr>
          <w:rFonts w:asciiTheme="minorHAnsi" w:hAnsiTheme="minorHAnsi"/>
          <w:lang w:eastAsia="pt-BR"/>
        </w:rPr>
        <w:t>guardado</w:t>
      </w:r>
      <w:proofErr w:type="spellEnd"/>
      <w:r w:rsidR="005C2E4A">
        <w:rPr>
          <w:rFonts w:asciiTheme="minorHAnsi" w:hAnsiTheme="minorHAnsi"/>
          <w:lang w:eastAsia="pt-BR"/>
        </w:rPr>
        <w:t xml:space="preserve"> o </w:t>
      </w:r>
      <w:proofErr w:type="spellStart"/>
      <w:r w:rsidR="005C2E4A">
        <w:rPr>
          <w:rFonts w:asciiTheme="minorHAnsi" w:hAnsiTheme="minorHAnsi"/>
          <w:lang w:eastAsia="pt-BR"/>
        </w:rPr>
        <w:t>histórico</w:t>
      </w:r>
      <w:proofErr w:type="spellEnd"/>
      <w:r w:rsidR="005C2E4A">
        <w:rPr>
          <w:rFonts w:asciiTheme="minorHAnsi" w:hAnsiTheme="minorHAnsi"/>
          <w:lang w:eastAsia="pt-BR"/>
        </w:rPr>
        <w:t xml:space="preserve"> de </w:t>
      </w:r>
      <w:proofErr w:type="spellStart"/>
      <w:r w:rsidR="005C2E4A">
        <w:rPr>
          <w:rFonts w:asciiTheme="minorHAnsi" w:hAnsiTheme="minorHAnsi"/>
          <w:lang w:eastAsia="pt-BR"/>
        </w:rPr>
        <w:t>conversas</w:t>
      </w:r>
      <w:proofErr w:type="spellEnd"/>
      <w:r w:rsidR="005C2E4A">
        <w:rPr>
          <w:rFonts w:asciiTheme="minorHAnsi" w:hAnsiTheme="minorHAnsi"/>
          <w:lang w:eastAsia="pt-BR"/>
        </w:rPr>
        <w:t xml:space="preserve"> com o </w:t>
      </w:r>
      <w:proofErr w:type="spellStart"/>
      <w:r w:rsidR="005C2E4A">
        <w:rPr>
          <w:rFonts w:asciiTheme="minorHAnsi" w:hAnsiTheme="minorHAnsi"/>
          <w:lang w:eastAsia="pt-BR"/>
        </w:rPr>
        <w:t>usuário</w:t>
      </w:r>
      <w:proofErr w:type="spellEnd"/>
      <w:r w:rsidR="005C2E4A">
        <w:rPr>
          <w:rFonts w:asciiTheme="minorHAnsi" w:hAnsiTheme="minorHAnsi"/>
          <w:lang w:eastAsia="pt-BR"/>
        </w:rPr>
        <w:t xml:space="preserve">. Browsers </w:t>
      </w:r>
      <w:proofErr w:type="spellStart"/>
      <w:proofErr w:type="gramStart"/>
      <w:r w:rsidR="005C2E4A">
        <w:rPr>
          <w:rFonts w:asciiTheme="minorHAnsi" w:hAnsiTheme="minorHAnsi"/>
          <w:lang w:eastAsia="pt-BR"/>
        </w:rPr>
        <w:t>como</w:t>
      </w:r>
      <w:proofErr w:type="spellEnd"/>
      <w:proofErr w:type="gramEnd"/>
      <w:r w:rsidR="005C2E4A">
        <w:rPr>
          <w:rFonts w:asciiTheme="minorHAnsi" w:hAnsiTheme="minorHAnsi"/>
          <w:lang w:eastAsia="pt-BR"/>
        </w:rPr>
        <w:t xml:space="preserve"> Google Chrome </w:t>
      </w:r>
      <w:proofErr w:type="spellStart"/>
      <w:r w:rsidR="005C2E4A">
        <w:rPr>
          <w:rFonts w:asciiTheme="minorHAnsi" w:hAnsiTheme="minorHAnsi"/>
          <w:lang w:eastAsia="pt-BR"/>
        </w:rPr>
        <w:t>que</w:t>
      </w:r>
      <w:proofErr w:type="spellEnd"/>
      <w:r w:rsidR="005C2E4A">
        <w:rPr>
          <w:rFonts w:asciiTheme="minorHAnsi" w:hAnsiTheme="minorHAnsi"/>
          <w:lang w:eastAsia="pt-BR"/>
        </w:rPr>
        <w:t xml:space="preserve"> </w:t>
      </w:r>
      <w:proofErr w:type="spellStart"/>
      <w:r w:rsidR="005C2E4A">
        <w:rPr>
          <w:rFonts w:asciiTheme="minorHAnsi" w:hAnsiTheme="minorHAnsi"/>
          <w:lang w:eastAsia="pt-BR"/>
        </w:rPr>
        <w:t>guarda</w:t>
      </w:r>
      <w:proofErr w:type="spellEnd"/>
      <w:r w:rsidR="005C2E4A">
        <w:rPr>
          <w:rFonts w:asciiTheme="minorHAnsi" w:hAnsiTheme="minorHAnsi"/>
          <w:lang w:eastAsia="pt-BR"/>
        </w:rPr>
        <w:t xml:space="preserve"> </w:t>
      </w:r>
      <w:proofErr w:type="spellStart"/>
      <w:r w:rsidR="005C2E4A">
        <w:rPr>
          <w:rFonts w:asciiTheme="minorHAnsi" w:hAnsiTheme="minorHAnsi"/>
          <w:lang w:eastAsia="pt-BR"/>
        </w:rPr>
        <w:t>os</w:t>
      </w:r>
      <w:proofErr w:type="spellEnd"/>
      <w:r w:rsidR="005C2E4A">
        <w:rPr>
          <w:rFonts w:asciiTheme="minorHAnsi" w:hAnsiTheme="minorHAnsi"/>
          <w:lang w:eastAsia="pt-BR"/>
        </w:rPr>
        <w:t xml:space="preserve"> </w:t>
      </w:r>
      <w:proofErr w:type="spellStart"/>
      <w:r w:rsidR="005C2E4A">
        <w:rPr>
          <w:rFonts w:asciiTheme="minorHAnsi" w:hAnsiTheme="minorHAnsi"/>
          <w:lang w:eastAsia="pt-BR"/>
        </w:rPr>
        <w:t>usuários</w:t>
      </w:r>
      <w:proofErr w:type="spellEnd"/>
      <w:r w:rsidR="005C2E4A">
        <w:rPr>
          <w:rFonts w:asciiTheme="minorHAnsi" w:hAnsiTheme="minorHAnsi"/>
          <w:lang w:eastAsia="pt-BR"/>
        </w:rPr>
        <w:t xml:space="preserve"> e </w:t>
      </w:r>
      <w:proofErr w:type="spellStart"/>
      <w:r w:rsidR="005C2E4A">
        <w:rPr>
          <w:rFonts w:asciiTheme="minorHAnsi" w:hAnsiTheme="minorHAnsi"/>
          <w:lang w:eastAsia="pt-BR"/>
        </w:rPr>
        <w:t>senha</w:t>
      </w:r>
      <w:proofErr w:type="spellEnd"/>
      <w:r w:rsidR="005C2E4A">
        <w:rPr>
          <w:rFonts w:asciiTheme="minorHAnsi" w:hAnsiTheme="minorHAnsi"/>
          <w:lang w:eastAsia="pt-BR"/>
        </w:rPr>
        <w:t xml:space="preserve">. 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40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C51838">
        <w:rPr>
          <w:rFonts w:asciiTheme="minorHAnsi" w:hAnsiTheme="minorHAnsi"/>
          <w:b/>
          <w:bCs/>
          <w:lang w:eastAsia="pt-BR"/>
        </w:rPr>
        <w:t>exemplos de não utilização:</w:t>
      </w:r>
    </w:p>
    <w:p w:rsidR="00C51838" w:rsidRPr="00C51838" w:rsidRDefault="00C51838" w:rsidP="00C51838"/>
    <w:p w:rsidR="007D316B" w:rsidRDefault="007D316B" w:rsidP="007D316B">
      <w:pPr>
        <w:pStyle w:val="Ttulo2"/>
        <w:rPr>
          <w:szCs w:val="28"/>
        </w:rPr>
      </w:pPr>
      <w:bookmarkStart w:id="8" w:name="_Toc342691741"/>
      <w:proofErr w:type="spellStart"/>
      <w:r w:rsidRPr="007D316B">
        <w:rPr>
          <w:szCs w:val="28"/>
        </w:rPr>
        <w:lastRenderedPageBreak/>
        <w:t>Flexibilidade</w:t>
      </w:r>
      <w:proofErr w:type="spellEnd"/>
      <w:r w:rsidRPr="007D316B">
        <w:rPr>
          <w:szCs w:val="28"/>
        </w:rPr>
        <w:t xml:space="preserve"> e </w:t>
      </w:r>
      <w:proofErr w:type="spellStart"/>
      <w:r w:rsidRPr="007D316B">
        <w:rPr>
          <w:szCs w:val="28"/>
        </w:rPr>
        <w:t>eficiência</w:t>
      </w:r>
      <w:proofErr w:type="spellEnd"/>
      <w:r w:rsidRPr="007D316B">
        <w:rPr>
          <w:szCs w:val="28"/>
        </w:rPr>
        <w:t xml:space="preserve"> </w:t>
      </w:r>
      <w:proofErr w:type="spellStart"/>
      <w:proofErr w:type="gramStart"/>
      <w:r w:rsidRPr="007D316B">
        <w:rPr>
          <w:szCs w:val="28"/>
        </w:rPr>
        <w:t>na</w:t>
      </w:r>
      <w:proofErr w:type="spellEnd"/>
      <w:proofErr w:type="gramEnd"/>
      <w:r w:rsidRPr="007D316B">
        <w:rPr>
          <w:szCs w:val="28"/>
        </w:rPr>
        <w:t xml:space="preserve"> </w:t>
      </w:r>
      <w:proofErr w:type="spellStart"/>
      <w:r w:rsidRPr="007D316B">
        <w:rPr>
          <w:szCs w:val="28"/>
        </w:rPr>
        <w:t>utilização</w:t>
      </w:r>
      <w:bookmarkEnd w:id="8"/>
      <w:proofErr w:type="spellEnd"/>
    </w:p>
    <w:p w:rsidR="00C51838" w:rsidRPr="00C51838" w:rsidRDefault="00C51838" w:rsidP="00C51838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C51838">
        <w:rPr>
          <w:rFonts w:asciiTheme="minorHAnsi" w:hAnsiTheme="minorHAnsi"/>
          <w:lang w:eastAsia="pt-BR"/>
        </w:rPr>
        <w:t>Acomodar diferentes níveis de experiência fornecendo “aceleradores” para os usuários experientes que são invisíveis para os novatos. Permitir aos usuários customizar as ações freqüentes.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39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 w:cs="sans-serif"/>
          <w:color w:val="000000"/>
          <w:lang w:eastAsia="pt-BR"/>
        </w:rPr>
      </w:pPr>
      <w:proofErr w:type="gramStart"/>
      <w:r w:rsidRPr="00C51838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pessoal: </w:t>
      </w:r>
      <w:r w:rsidRPr="00C51838">
        <w:rPr>
          <w:rFonts w:asciiTheme="minorHAnsi" w:hAnsiTheme="minorHAnsi" w:cs="sans-serif"/>
          <w:color w:val="000000"/>
          <w:lang w:eastAsia="pt-BR"/>
        </w:rPr>
        <w:t xml:space="preserve">O sistema precisa ser fácil para usuários leigos, mas flexível o bastante para se tornar ágil à usuários avançados. Essa flexibilidade pode ser conseguida com a permissão de teclas de atalhos, por exemplo. No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caso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de websites,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uso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de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máscaras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e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navegação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com tab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em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formulários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</w:t>
      </w:r>
      <w:proofErr w:type="spellStart"/>
      <w:r w:rsidRPr="00C51838">
        <w:rPr>
          <w:rFonts w:asciiTheme="minorHAnsi" w:hAnsiTheme="minorHAnsi" w:cs="sans-serif"/>
          <w:color w:val="000000"/>
          <w:lang w:eastAsia="pt-BR"/>
        </w:rPr>
        <w:t>são</w:t>
      </w:r>
      <w:proofErr w:type="spellEnd"/>
      <w:r w:rsidRPr="00C51838">
        <w:rPr>
          <w:rFonts w:asciiTheme="minorHAnsi" w:hAnsiTheme="minorHAnsi" w:cs="sans-serif"/>
          <w:color w:val="000000"/>
          <w:lang w:eastAsia="pt-BR"/>
        </w:rPr>
        <w:t xml:space="preserve"> outros exemplos.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39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r w:rsidRPr="00C51838">
        <w:rPr>
          <w:rFonts w:asciiTheme="minorHAnsi" w:hAnsiTheme="minorHAnsi"/>
          <w:b/>
          <w:bCs/>
          <w:lang w:eastAsia="pt-BR"/>
        </w:rPr>
        <w:t>exemplos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concretos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C51838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Pr="00C51838">
        <w:rPr>
          <w:rFonts w:asciiTheme="minorHAnsi" w:hAnsiTheme="minorHAnsi"/>
          <w:b/>
          <w:bCs/>
          <w:lang w:eastAsia="pt-BR"/>
        </w:rPr>
        <w:t>:</w:t>
      </w:r>
      <w:r w:rsidR="008E072B">
        <w:rPr>
          <w:rFonts w:asciiTheme="minorHAnsi" w:hAnsiTheme="minorHAnsi"/>
          <w:b/>
          <w:bCs/>
          <w:lang w:eastAsia="pt-BR"/>
        </w:rPr>
        <w:t xml:space="preserve"> 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39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C51838">
        <w:rPr>
          <w:rFonts w:asciiTheme="minorHAnsi" w:hAnsiTheme="minorHAnsi"/>
          <w:b/>
          <w:bCs/>
          <w:lang w:eastAsia="pt-BR"/>
        </w:rPr>
        <w:t>exemplos de não utilização:</w:t>
      </w:r>
    </w:p>
    <w:p w:rsidR="00C51838" w:rsidRPr="00C51838" w:rsidRDefault="00C51838" w:rsidP="00C51838"/>
    <w:p w:rsidR="007D316B" w:rsidRDefault="007D316B" w:rsidP="007D316B">
      <w:pPr>
        <w:pStyle w:val="Ttulo2"/>
        <w:rPr>
          <w:szCs w:val="28"/>
        </w:rPr>
      </w:pPr>
      <w:bookmarkStart w:id="9" w:name="_Toc342691742"/>
      <w:proofErr w:type="spellStart"/>
      <w:r w:rsidRPr="007D316B">
        <w:rPr>
          <w:szCs w:val="28"/>
        </w:rPr>
        <w:t>Desenho</w:t>
      </w:r>
      <w:proofErr w:type="spellEnd"/>
      <w:r w:rsidRPr="007D316B">
        <w:rPr>
          <w:szCs w:val="28"/>
        </w:rPr>
        <w:t xml:space="preserve"> </w:t>
      </w:r>
      <w:proofErr w:type="spellStart"/>
      <w:r w:rsidRPr="007D316B">
        <w:rPr>
          <w:szCs w:val="28"/>
        </w:rPr>
        <w:t>estético</w:t>
      </w:r>
      <w:proofErr w:type="spellEnd"/>
      <w:r w:rsidRPr="007D316B">
        <w:rPr>
          <w:szCs w:val="28"/>
        </w:rPr>
        <w:t xml:space="preserve"> e </w:t>
      </w:r>
      <w:proofErr w:type="spellStart"/>
      <w:r w:rsidRPr="007D316B">
        <w:rPr>
          <w:szCs w:val="28"/>
        </w:rPr>
        <w:t>minimalista</w:t>
      </w:r>
      <w:bookmarkEnd w:id="9"/>
      <w:proofErr w:type="spellEnd"/>
    </w:p>
    <w:p w:rsidR="00C51838" w:rsidRPr="00C51838" w:rsidRDefault="00C51838" w:rsidP="00C51838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proofErr w:type="spellStart"/>
      <w:proofErr w:type="gramStart"/>
      <w:r w:rsidRPr="00C51838">
        <w:rPr>
          <w:rFonts w:asciiTheme="minorHAnsi" w:hAnsiTheme="minorHAnsi"/>
          <w:lang w:eastAsia="pt-BR"/>
        </w:rPr>
        <w:t>Evitar</w:t>
      </w:r>
      <w:proofErr w:type="spellEnd"/>
      <w:r w:rsidRPr="00C51838">
        <w:rPr>
          <w:rFonts w:asciiTheme="minorHAnsi" w:hAnsiTheme="minorHAnsi"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lang w:eastAsia="pt-BR"/>
        </w:rPr>
        <w:t>informação</w:t>
      </w:r>
      <w:proofErr w:type="spellEnd"/>
      <w:r w:rsidR="00907D2A">
        <w:rPr>
          <w:rFonts w:asciiTheme="minorHAnsi" w:hAnsiTheme="minorHAnsi"/>
          <w:lang w:eastAsia="pt-BR"/>
        </w:rPr>
        <w:t xml:space="preserve">, </w:t>
      </w:r>
      <w:proofErr w:type="spellStart"/>
      <w:r w:rsidRPr="00C51838">
        <w:rPr>
          <w:rFonts w:asciiTheme="minorHAnsi" w:hAnsiTheme="minorHAnsi"/>
          <w:lang w:eastAsia="pt-BR"/>
        </w:rPr>
        <w:t>irrelevante</w:t>
      </w:r>
      <w:proofErr w:type="spellEnd"/>
      <w:r w:rsidRPr="00C51838">
        <w:rPr>
          <w:rFonts w:asciiTheme="minorHAnsi" w:hAnsiTheme="minorHAnsi"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lang w:eastAsia="pt-BR"/>
        </w:rPr>
        <w:t>ou</w:t>
      </w:r>
      <w:proofErr w:type="spellEnd"/>
      <w:r w:rsidRPr="00C51838">
        <w:rPr>
          <w:rFonts w:asciiTheme="minorHAnsi" w:hAnsiTheme="minorHAnsi"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lang w:eastAsia="pt-BR"/>
        </w:rPr>
        <w:t>raramente</w:t>
      </w:r>
      <w:proofErr w:type="spellEnd"/>
      <w:r w:rsidRPr="00C51838">
        <w:rPr>
          <w:rFonts w:asciiTheme="minorHAnsi" w:hAnsiTheme="minorHAnsi"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lang w:eastAsia="pt-BR"/>
        </w:rPr>
        <w:t>necessária</w:t>
      </w:r>
      <w:proofErr w:type="spellEnd"/>
      <w:r w:rsidRPr="00C51838">
        <w:rPr>
          <w:rFonts w:asciiTheme="minorHAnsi" w:hAnsiTheme="minorHAnsi"/>
          <w:lang w:eastAsia="pt-BR"/>
        </w:rPr>
        <w:t>,</w:t>
      </w:r>
      <w:r w:rsidR="00907D2A">
        <w:rPr>
          <w:rFonts w:asciiTheme="minorHAnsi" w:hAnsiTheme="minorHAnsi"/>
          <w:lang w:eastAsia="pt-BR"/>
        </w:rPr>
        <w:t xml:space="preserve"> </w:t>
      </w:r>
      <w:proofErr w:type="spellStart"/>
      <w:r w:rsidR="00907D2A">
        <w:rPr>
          <w:rFonts w:asciiTheme="minorHAnsi" w:hAnsiTheme="minorHAnsi"/>
          <w:lang w:eastAsia="pt-BR"/>
        </w:rPr>
        <w:t>em</w:t>
      </w:r>
      <w:proofErr w:type="spellEnd"/>
      <w:r w:rsidR="00907D2A">
        <w:rPr>
          <w:rFonts w:asciiTheme="minorHAnsi" w:hAnsiTheme="minorHAnsi"/>
          <w:lang w:eastAsia="pt-BR"/>
        </w:rPr>
        <w:t xml:space="preserve"> </w:t>
      </w:r>
      <w:proofErr w:type="spellStart"/>
      <w:r w:rsidR="00907D2A">
        <w:rPr>
          <w:rFonts w:asciiTheme="minorHAnsi" w:hAnsiTheme="minorHAnsi"/>
          <w:lang w:eastAsia="pt-BR"/>
        </w:rPr>
        <w:t>dialogos</w:t>
      </w:r>
      <w:proofErr w:type="spellEnd"/>
      <w:r w:rsidRPr="00C51838">
        <w:rPr>
          <w:rFonts w:asciiTheme="minorHAnsi" w:hAnsiTheme="minorHAnsi"/>
          <w:lang w:eastAsia="pt-BR"/>
        </w:rPr>
        <w:t xml:space="preserve"> </w:t>
      </w:r>
      <w:proofErr w:type="spellStart"/>
      <w:r w:rsidRPr="00C51838">
        <w:rPr>
          <w:rFonts w:asciiTheme="minorHAnsi" w:hAnsiTheme="minorHAnsi"/>
          <w:lang w:eastAsia="pt-BR"/>
        </w:rPr>
        <w:t>desta</w:t>
      </w:r>
      <w:proofErr w:type="spellEnd"/>
      <w:r w:rsidRPr="00C51838">
        <w:rPr>
          <w:rFonts w:asciiTheme="minorHAnsi" w:hAnsiTheme="minorHAnsi"/>
          <w:lang w:eastAsia="pt-BR"/>
        </w:rPr>
        <w:t xml:space="preserve"> forma </w:t>
      </w:r>
      <w:proofErr w:type="spellStart"/>
      <w:r w:rsidRPr="00C51838">
        <w:rPr>
          <w:rFonts w:asciiTheme="minorHAnsi" w:hAnsiTheme="minorHAnsi"/>
          <w:lang w:eastAsia="pt-BR"/>
        </w:rPr>
        <w:t>diminuindo</w:t>
      </w:r>
      <w:proofErr w:type="spellEnd"/>
      <w:r w:rsidRPr="00C51838">
        <w:rPr>
          <w:rFonts w:asciiTheme="minorHAnsi" w:hAnsiTheme="minorHAnsi"/>
          <w:lang w:eastAsia="pt-BR"/>
        </w:rPr>
        <w:t xml:space="preserve"> a visibilidade da informação relevante.</w:t>
      </w:r>
      <w:proofErr w:type="gramEnd"/>
    </w:p>
    <w:p w:rsidR="00C51838" w:rsidRPr="00C51838" w:rsidRDefault="00C51838" w:rsidP="00C51838">
      <w:pPr>
        <w:pStyle w:val="PargrafodaLista"/>
        <w:widowControl/>
        <w:numPr>
          <w:ilvl w:val="0"/>
          <w:numId w:val="38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 w:cs="sans-serif"/>
          <w:color w:val="000000"/>
          <w:lang w:eastAsia="pt-BR"/>
        </w:rPr>
      </w:pPr>
      <w:proofErr w:type="gramStart"/>
      <w:r w:rsidRPr="00C51838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pessoal: </w:t>
      </w:r>
      <w:r w:rsidRPr="00C51838">
        <w:rPr>
          <w:rFonts w:asciiTheme="minorHAnsi" w:hAnsiTheme="minorHAnsi" w:cs="sans-serif"/>
          <w:color w:val="000000"/>
          <w:lang w:eastAsia="pt-BR"/>
        </w:rPr>
        <w:t>Evite que os textos e o design fale mais do que o usuário necessita saber. Os “diálogos” do sistema precisam ser simples, diretos e naturais, presentes nos momentos em que são necessários.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38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C51838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38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C51838">
        <w:rPr>
          <w:rFonts w:asciiTheme="minorHAnsi" w:hAnsiTheme="minorHAnsi"/>
          <w:b/>
          <w:bCs/>
          <w:lang w:eastAsia="pt-BR"/>
        </w:rPr>
        <w:t>exemplos de não utilização:</w:t>
      </w:r>
    </w:p>
    <w:p w:rsidR="00C51838" w:rsidRPr="00C51838" w:rsidRDefault="00C51838" w:rsidP="00C51838"/>
    <w:p w:rsidR="007D316B" w:rsidRDefault="007D316B" w:rsidP="007D316B">
      <w:pPr>
        <w:pStyle w:val="Ttulo2"/>
        <w:rPr>
          <w:szCs w:val="28"/>
        </w:rPr>
      </w:pPr>
      <w:bookmarkStart w:id="10" w:name="_Toc342691743"/>
      <w:proofErr w:type="spellStart"/>
      <w:r w:rsidRPr="007D316B">
        <w:rPr>
          <w:szCs w:val="28"/>
        </w:rPr>
        <w:t>Ajudar</w:t>
      </w:r>
      <w:proofErr w:type="spellEnd"/>
      <w:r w:rsidRPr="007D316B">
        <w:rPr>
          <w:szCs w:val="28"/>
        </w:rPr>
        <w:t xml:space="preserve"> </w:t>
      </w:r>
      <w:proofErr w:type="spellStart"/>
      <w:r w:rsidRPr="007D316B">
        <w:rPr>
          <w:szCs w:val="28"/>
        </w:rPr>
        <w:t>os</w:t>
      </w:r>
      <w:proofErr w:type="spellEnd"/>
      <w:r w:rsidRPr="007D316B">
        <w:rPr>
          <w:szCs w:val="28"/>
        </w:rPr>
        <w:t xml:space="preserve"> </w:t>
      </w:r>
      <w:proofErr w:type="spellStart"/>
      <w:r w:rsidRPr="007D316B">
        <w:rPr>
          <w:szCs w:val="28"/>
        </w:rPr>
        <w:t>usuários</w:t>
      </w:r>
      <w:proofErr w:type="spellEnd"/>
      <w:r w:rsidRPr="007D316B">
        <w:rPr>
          <w:szCs w:val="28"/>
        </w:rPr>
        <w:t xml:space="preserve"> a </w:t>
      </w:r>
      <w:proofErr w:type="spellStart"/>
      <w:r w:rsidRPr="007D316B">
        <w:rPr>
          <w:szCs w:val="28"/>
        </w:rPr>
        <w:t>reconhecer</w:t>
      </w:r>
      <w:proofErr w:type="spellEnd"/>
      <w:r w:rsidRPr="007D316B">
        <w:rPr>
          <w:szCs w:val="28"/>
        </w:rPr>
        <w:t xml:space="preserve">, </w:t>
      </w:r>
      <w:proofErr w:type="spellStart"/>
      <w:r w:rsidRPr="007D316B">
        <w:rPr>
          <w:szCs w:val="28"/>
        </w:rPr>
        <w:t>diagnosticar</w:t>
      </w:r>
      <w:proofErr w:type="spellEnd"/>
      <w:r w:rsidRPr="007D316B">
        <w:rPr>
          <w:szCs w:val="28"/>
        </w:rPr>
        <w:t xml:space="preserve"> e </w:t>
      </w:r>
      <w:proofErr w:type="spellStart"/>
      <w:r w:rsidRPr="007D316B">
        <w:rPr>
          <w:szCs w:val="28"/>
        </w:rPr>
        <w:t>recuperar</w:t>
      </w:r>
      <w:proofErr w:type="spellEnd"/>
      <w:r w:rsidRPr="007D316B">
        <w:rPr>
          <w:szCs w:val="28"/>
        </w:rPr>
        <w:t xml:space="preserve"> </w:t>
      </w:r>
      <w:proofErr w:type="spellStart"/>
      <w:r w:rsidRPr="007D316B">
        <w:rPr>
          <w:szCs w:val="28"/>
        </w:rPr>
        <w:t>erros</w:t>
      </w:r>
      <w:bookmarkEnd w:id="10"/>
      <w:proofErr w:type="spellEnd"/>
    </w:p>
    <w:p w:rsidR="00C51838" w:rsidRPr="00C51838" w:rsidRDefault="00C51838" w:rsidP="00C51838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C51838">
        <w:rPr>
          <w:rFonts w:asciiTheme="minorHAnsi" w:hAnsiTheme="minorHAnsi"/>
          <w:lang w:eastAsia="pt-BR"/>
        </w:rPr>
        <w:t>As mensagens de erro devem ser expressas em linguagem simples, indicando precisamente o problema, e sugerindo uma solução de forma construtiva.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37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 w:cs="sans-serif"/>
          <w:color w:val="000000"/>
          <w:lang w:eastAsia="pt-BR"/>
        </w:rPr>
      </w:pPr>
      <w:proofErr w:type="gramStart"/>
      <w:r w:rsidRPr="00C51838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pessoal: </w:t>
      </w:r>
      <w:r w:rsidRPr="00C51838">
        <w:rPr>
          <w:rFonts w:asciiTheme="minorHAnsi" w:hAnsiTheme="minorHAnsi" w:cs="sans-serif"/>
          <w:color w:val="000000"/>
          <w:lang w:eastAsia="pt-BR"/>
        </w:rPr>
        <w:t>As mensagens de erro do sistema devem possuir uma redação simples e clara que ao invés de intimidar o usuário com o erro, indique uma saída construtiva ou possível solução.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37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C51838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37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C51838">
        <w:rPr>
          <w:rFonts w:asciiTheme="minorHAnsi" w:hAnsiTheme="minorHAnsi"/>
          <w:b/>
          <w:bCs/>
          <w:lang w:eastAsia="pt-BR"/>
        </w:rPr>
        <w:t>exemplos de não utilização:</w:t>
      </w:r>
    </w:p>
    <w:p w:rsidR="00C51838" w:rsidRPr="00C51838" w:rsidRDefault="00C51838" w:rsidP="00C51838"/>
    <w:p w:rsidR="007D316B" w:rsidRDefault="007D316B" w:rsidP="007D316B">
      <w:pPr>
        <w:pStyle w:val="Ttulo2"/>
        <w:rPr>
          <w:szCs w:val="28"/>
        </w:rPr>
      </w:pPr>
      <w:bookmarkStart w:id="11" w:name="_Toc342691744"/>
      <w:proofErr w:type="spellStart"/>
      <w:r w:rsidRPr="007D316B">
        <w:rPr>
          <w:szCs w:val="28"/>
        </w:rPr>
        <w:t>Documentação</w:t>
      </w:r>
      <w:proofErr w:type="spellEnd"/>
      <w:r w:rsidRPr="007D316B">
        <w:rPr>
          <w:szCs w:val="28"/>
        </w:rPr>
        <w:t xml:space="preserve"> e </w:t>
      </w:r>
      <w:proofErr w:type="spellStart"/>
      <w:r w:rsidRPr="007D316B">
        <w:rPr>
          <w:szCs w:val="28"/>
        </w:rPr>
        <w:t>Ajuda</w:t>
      </w:r>
      <w:bookmarkEnd w:id="11"/>
      <w:proofErr w:type="spellEnd"/>
    </w:p>
    <w:p w:rsidR="00C51838" w:rsidRPr="00C51838" w:rsidRDefault="00C51838" w:rsidP="00C51838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proofErr w:type="gramStart"/>
      <w:r w:rsidRPr="00C51838">
        <w:rPr>
          <w:rFonts w:asciiTheme="minorHAnsi" w:hAnsiTheme="minorHAnsi"/>
          <w:lang w:eastAsia="pt-BR"/>
        </w:rPr>
        <w:t>A</w:t>
      </w:r>
      <w:proofErr w:type="gramEnd"/>
      <w:r w:rsidRPr="00C51838">
        <w:rPr>
          <w:rFonts w:asciiTheme="minorHAnsi" w:hAnsiTheme="minorHAnsi"/>
          <w:lang w:eastAsia="pt-BR"/>
        </w:rPr>
        <w:t xml:space="preserve"> ajuda e documentação, quando necessária, deve estar concentrada nas tarefas dos usuários, e deve ser fácil, concisa e acessível.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36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 w:cs="sans-serif"/>
          <w:color w:val="000000"/>
          <w:lang w:eastAsia="pt-BR"/>
        </w:rPr>
      </w:pPr>
      <w:proofErr w:type="gramStart"/>
      <w:r w:rsidRPr="00C51838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C51838">
        <w:rPr>
          <w:rFonts w:asciiTheme="minorHAnsi" w:hAnsiTheme="minorHAnsi"/>
          <w:b/>
          <w:bCs/>
          <w:lang w:eastAsia="pt-BR"/>
        </w:rPr>
        <w:t xml:space="preserve"> pessoal: </w:t>
      </w:r>
      <w:r w:rsidRPr="00C51838">
        <w:rPr>
          <w:rFonts w:asciiTheme="minorHAnsi" w:hAnsiTheme="minorHAnsi" w:cs="sans-serif"/>
          <w:color w:val="000000"/>
          <w:lang w:eastAsia="pt-BR"/>
        </w:rPr>
        <w:t>Um bom design deveria evitar ao máximo à necessidade de ajuda na utilização do sistema. Ainda assim, um bom conjunto de documentação e ajuda deve ser utilizado para orientar o usuário em caso de dúvida. Deve ser visível, facilmente acessada, e oferecer uma ferramenta de busca na ajuda.</w:t>
      </w:r>
    </w:p>
    <w:p w:rsidR="00C51838" w:rsidRPr="00C51838" w:rsidRDefault="00C51838" w:rsidP="00C51838">
      <w:pPr>
        <w:pStyle w:val="PargrafodaLista"/>
        <w:widowControl/>
        <w:numPr>
          <w:ilvl w:val="0"/>
          <w:numId w:val="36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C51838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C51838" w:rsidRPr="00C51838" w:rsidRDefault="00C51838" w:rsidP="00C51838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inorHAnsi" w:hAnsiTheme="minorHAnsi"/>
        </w:rPr>
      </w:pPr>
      <w:r w:rsidRPr="00C51838">
        <w:rPr>
          <w:rFonts w:asciiTheme="minorHAnsi" w:hAnsiTheme="minorHAnsi"/>
          <w:b/>
          <w:bCs/>
          <w:lang w:eastAsia="pt-BR"/>
        </w:rPr>
        <w:lastRenderedPageBreak/>
        <w:t>exemplos de não utilização</w:t>
      </w:r>
    </w:p>
    <w:p w:rsidR="0009364C" w:rsidRDefault="0009364C" w:rsidP="0009364C">
      <w:pPr>
        <w:pStyle w:val="Ttulo1"/>
        <w:rPr>
          <w:lang w:eastAsia="pt-BR"/>
        </w:rPr>
      </w:pPr>
      <w:bookmarkStart w:id="12" w:name="_Toc342691745"/>
      <w:r>
        <w:rPr>
          <w:lang w:eastAsia="pt-BR"/>
        </w:rPr>
        <w:t>Os Princípios de Desenho de Norman</w:t>
      </w:r>
      <w:bookmarkEnd w:id="12"/>
      <w:r>
        <w:rPr>
          <w:lang w:eastAsia="pt-BR"/>
        </w:rPr>
        <w:t xml:space="preserve"> </w:t>
      </w:r>
    </w:p>
    <w:p w:rsidR="0009364C" w:rsidRDefault="0009364C" w:rsidP="0009364C">
      <w:pPr>
        <w:pStyle w:val="Ttulo2"/>
        <w:rPr>
          <w:lang w:eastAsia="pt-BR"/>
        </w:rPr>
      </w:pPr>
      <w:bookmarkStart w:id="13" w:name="_Toc342691746"/>
      <w:r>
        <w:rPr>
          <w:lang w:eastAsia="pt-BR"/>
        </w:rPr>
        <w:t>Fornecer um bom modelo conceitual</w:t>
      </w:r>
      <w:bookmarkEnd w:id="13"/>
      <w:r>
        <w:rPr>
          <w:lang w:eastAsia="pt-BR"/>
        </w:rPr>
        <w:t xml:space="preserve"> </w:t>
      </w:r>
    </w:p>
    <w:p w:rsidR="0009364C" w:rsidRPr="0009364C" w:rsidRDefault="0009364C" w:rsidP="0009364C">
      <w:pPr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09364C">
        <w:rPr>
          <w:rFonts w:asciiTheme="minorHAnsi" w:hAnsiTheme="minorHAnsi"/>
          <w:lang w:eastAsia="pt-BR"/>
        </w:rPr>
        <w:t xml:space="preserve">Um bom modelo conceitual permite aos usuários prever os efeitos das suas ações, o que </w:t>
      </w:r>
      <w:r w:rsidRPr="0009364C">
        <w:rPr>
          <w:rFonts w:asciiTheme="minorHAnsi" w:hAnsiTheme="minorHAnsi"/>
          <w:lang w:eastAsia="pt-BR"/>
        </w:rPr>
        <w:tab/>
        <w:t xml:space="preserve">esperar e como reagir quando as coisas correm mal. O modelo conceitual fornecido pelos </w:t>
      </w:r>
      <w:r w:rsidRPr="0009364C">
        <w:rPr>
          <w:rFonts w:asciiTheme="minorHAnsi" w:hAnsiTheme="minorHAnsi"/>
          <w:lang w:eastAsia="pt-BR"/>
        </w:rPr>
        <w:tab/>
        <w:t>designers deve resultar numa imagem consistente e coerente do sistema.</w:t>
      </w:r>
    </w:p>
    <w:p w:rsidR="0009364C" w:rsidRPr="00CA516D" w:rsidRDefault="0009364C" w:rsidP="00CA516D">
      <w:pPr>
        <w:pStyle w:val="PargrafodaLista"/>
        <w:widowControl/>
        <w:numPr>
          <w:ilvl w:val="0"/>
          <w:numId w:val="18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gramStart"/>
      <w:r w:rsidRPr="00CA516D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CA516D">
        <w:rPr>
          <w:rFonts w:asciiTheme="minorHAnsi" w:hAnsiTheme="minorHAnsi"/>
          <w:b/>
          <w:bCs/>
          <w:lang w:eastAsia="pt-BR"/>
        </w:rPr>
        <w:t xml:space="preserve"> pessoal:</w:t>
      </w:r>
      <w:r w:rsidR="00CA516D" w:rsidRPr="00CA516D">
        <w:rPr>
          <w:rFonts w:asciiTheme="minorHAnsi" w:hAnsiTheme="minorHAnsi"/>
          <w:b/>
          <w:bCs/>
          <w:lang w:eastAsia="pt-BR"/>
        </w:rPr>
        <w:t xml:space="preserve"> </w:t>
      </w:r>
      <w:r w:rsidR="00CA516D" w:rsidRPr="00CA516D">
        <w:rPr>
          <w:rFonts w:asciiTheme="minorHAnsi" w:hAnsiTheme="minorHAnsi"/>
          <w:bCs/>
          <w:lang w:eastAsia="pt-BR"/>
        </w:rPr>
        <w:t>1. Permite prever os efeitos de nossas ações. Relacionamento entre os controles e os resultados</w:t>
      </w:r>
      <w:r w:rsidR="00CA516D">
        <w:rPr>
          <w:rFonts w:asciiTheme="minorHAnsi" w:hAnsiTheme="minorHAnsi"/>
          <w:bCs/>
          <w:lang w:eastAsia="pt-BR"/>
        </w:rPr>
        <w:t>.</w:t>
      </w:r>
      <w:r w:rsidR="00CA516D" w:rsidRPr="00CA516D">
        <w:rPr>
          <w:rFonts w:asciiTheme="minorHAnsi" w:hAnsiTheme="minorHAnsi"/>
          <w:bCs/>
          <w:lang w:eastAsia="pt-BR"/>
        </w:rPr>
        <w:t xml:space="preserve"> </w:t>
      </w:r>
      <w:proofErr w:type="gramStart"/>
      <w:r w:rsidR="00CA516D" w:rsidRPr="00CA516D">
        <w:rPr>
          <w:rFonts w:asciiTheme="minorHAnsi" w:hAnsiTheme="minorHAnsi"/>
          <w:bCs/>
          <w:lang w:eastAsia="pt-BR"/>
        </w:rPr>
        <w:t>2. Sem</w:t>
      </w:r>
      <w:proofErr w:type="gramEnd"/>
      <w:r w:rsidR="00CA516D" w:rsidRPr="00CA516D">
        <w:rPr>
          <w:rFonts w:asciiTheme="minorHAnsi" w:hAnsiTheme="minorHAnsi"/>
          <w:bCs/>
          <w:lang w:eastAsia="pt-BR"/>
        </w:rPr>
        <w:t xml:space="preserve"> um bom modelo conceitual operamos às cegas. Fazemos o que nos dizem, sem saber as conseqüências.  3. Quando as coisas não funcionam perfeitamente. Não sabemos o que fazer para restaurar o processo</w:t>
      </w:r>
    </w:p>
    <w:p w:rsidR="0009364C" w:rsidRDefault="0009364C" w:rsidP="0009364C">
      <w:pPr>
        <w:pStyle w:val="PargrafodaLista"/>
        <w:widowControl/>
        <w:numPr>
          <w:ilvl w:val="0"/>
          <w:numId w:val="18"/>
        </w:numPr>
        <w:suppressAutoHyphens w:val="0"/>
        <w:autoSpaceDN w:val="0"/>
        <w:adjustRightInd w:val="0"/>
        <w:spacing w:line="240" w:lineRule="auto"/>
        <w:rPr>
          <w:rFonts w:asciiTheme="minorHAnsi" w:hAnsiTheme="minorHAnsi"/>
          <w:b/>
          <w:bCs/>
          <w:lang w:eastAsia="pt-BR"/>
        </w:rPr>
      </w:pPr>
      <w:proofErr w:type="spellStart"/>
      <w:r w:rsidRPr="0009364C">
        <w:rPr>
          <w:rFonts w:asciiTheme="minorHAnsi" w:hAnsiTheme="minorHAnsi"/>
          <w:b/>
          <w:bCs/>
          <w:lang w:eastAsia="pt-BR"/>
        </w:rPr>
        <w:t>exemplos</w:t>
      </w:r>
      <w:proofErr w:type="spellEnd"/>
      <w:r w:rsidRPr="0009364C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09364C">
        <w:rPr>
          <w:rFonts w:asciiTheme="minorHAnsi" w:hAnsiTheme="minorHAnsi"/>
          <w:b/>
          <w:bCs/>
          <w:lang w:eastAsia="pt-BR"/>
        </w:rPr>
        <w:t>concretos</w:t>
      </w:r>
      <w:proofErr w:type="spellEnd"/>
      <w:r w:rsidRPr="0009364C">
        <w:rPr>
          <w:rFonts w:asciiTheme="minorHAnsi" w:hAnsiTheme="minorHAnsi"/>
          <w:b/>
          <w:bCs/>
          <w:lang w:eastAsia="pt-BR"/>
        </w:rPr>
        <w:t xml:space="preserve"> de </w:t>
      </w:r>
      <w:proofErr w:type="spellStart"/>
      <w:r w:rsidRPr="0009364C">
        <w:rPr>
          <w:rFonts w:asciiTheme="minorHAnsi" w:hAnsiTheme="minorHAnsi"/>
          <w:b/>
          <w:bCs/>
          <w:lang w:eastAsia="pt-BR"/>
        </w:rPr>
        <w:t>utilização</w:t>
      </w:r>
      <w:proofErr w:type="spellEnd"/>
      <w:r w:rsidRPr="0009364C">
        <w:rPr>
          <w:rFonts w:asciiTheme="minorHAnsi" w:hAnsiTheme="minorHAnsi"/>
          <w:b/>
          <w:bCs/>
          <w:lang w:eastAsia="pt-BR"/>
        </w:rPr>
        <w:t>:</w:t>
      </w:r>
    </w:p>
    <w:p w:rsidR="007C1A77" w:rsidRPr="0009364C" w:rsidRDefault="007C1A77" w:rsidP="007C1A77">
      <w:pPr>
        <w:pStyle w:val="PargrafodaLista"/>
        <w:widowControl/>
        <w:suppressAutoHyphens w:val="0"/>
        <w:autoSpaceDN w:val="0"/>
        <w:adjustRightInd w:val="0"/>
        <w:spacing w:line="240" w:lineRule="auto"/>
        <w:ind w:left="1080"/>
        <w:rPr>
          <w:rFonts w:asciiTheme="minorHAnsi" w:hAnsiTheme="minorHAnsi"/>
          <w:b/>
          <w:bCs/>
          <w:lang w:eastAsia="pt-BR"/>
        </w:rPr>
      </w:pPr>
    </w:p>
    <w:p w:rsidR="0009364C" w:rsidRPr="0009364C" w:rsidRDefault="0009364C" w:rsidP="0009364C">
      <w:pPr>
        <w:pStyle w:val="PargrafodaLista"/>
        <w:widowControl/>
        <w:numPr>
          <w:ilvl w:val="0"/>
          <w:numId w:val="18"/>
        </w:numPr>
        <w:suppressAutoHyphens w:val="0"/>
        <w:autoSpaceDN w:val="0"/>
        <w:adjustRightInd w:val="0"/>
        <w:spacing w:line="240" w:lineRule="auto"/>
        <w:rPr>
          <w:rFonts w:asciiTheme="minorHAnsi" w:hAnsiTheme="minorHAnsi"/>
          <w:b/>
          <w:bCs/>
          <w:lang w:eastAsia="pt-BR"/>
        </w:rPr>
      </w:pPr>
      <w:r w:rsidRPr="0009364C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09364C">
      <w:pPr>
        <w:pStyle w:val="Ttulo2"/>
        <w:rPr>
          <w:lang w:eastAsia="pt-BR"/>
        </w:rPr>
      </w:pPr>
      <w:bookmarkStart w:id="14" w:name="_Toc342691747"/>
      <w:r>
        <w:rPr>
          <w:lang w:eastAsia="pt-BR"/>
        </w:rPr>
        <w:t>Tornar as coisas visíveis</w:t>
      </w:r>
      <w:bookmarkEnd w:id="14"/>
      <w:r>
        <w:rPr>
          <w:lang w:eastAsia="pt-BR"/>
        </w:rPr>
        <w:t xml:space="preserve"> </w:t>
      </w:r>
    </w:p>
    <w:p w:rsidR="0009364C" w:rsidRPr="0009364C" w:rsidRDefault="0009364C" w:rsidP="0009364C">
      <w:pPr>
        <w:widowControl/>
        <w:suppressAutoHyphens w:val="0"/>
        <w:autoSpaceDN w:val="0"/>
        <w:adjustRightInd w:val="0"/>
        <w:spacing w:line="360" w:lineRule="auto"/>
        <w:rPr>
          <w:rFonts w:asciiTheme="minorHAnsi" w:hAnsiTheme="minorHAnsi"/>
          <w:lang w:eastAsia="pt-BR"/>
        </w:rPr>
      </w:pPr>
      <w:r>
        <w:rPr>
          <w:sz w:val="24"/>
          <w:szCs w:val="24"/>
          <w:lang w:eastAsia="pt-BR"/>
        </w:rPr>
        <w:tab/>
      </w:r>
      <w:r w:rsidRPr="0009364C">
        <w:rPr>
          <w:rFonts w:asciiTheme="minorHAnsi" w:hAnsiTheme="minorHAnsi"/>
          <w:lang w:eastAsia="pt-BR"/>
        </w:rPr>
        <w:t xml:space="preserve">O usuário não deve ter problemas em perceber o estado do sistema e as alternativas para </w:t>
      </w:r>
      <w:r w:rsidRPr="0009364C">
        <w:rPr>
          <w:rFonts w:asciiTheme="minorHAnsi" w:hAnsiTheme="minorHAnsi"/>
          <w:lang w:eastAsia="pt-BR"/>
        </w:rPr>
        <w:tab/>
        <w:t xml:space="preserve">ação. </w:t>
      </w:r>
    </w:p>
    <w:p w:rsidR="0009364C" w:rsidRPr="001F68EF" w:rsidRDefault="0009364C" w:rsidP="001F68EF">
      <w:pPr>
        <w:pStyle w:val="PargrafodaLista"/>
        <w:widowControl/>
        <w:numPr>
          <w:ilvl w:val="0"/>
          <w:numId w:val="19"/>
        </w:numPr>
        <w:suppressAutoHyphens w:val="0"/>
        <w:autoSpaceDN w:val="0"/>
        <w:adjustRightInd w:val="0"/>
        <w:spacing w:line="360" w:lineRule="auto"/>
        <w:rPr>
          <w:rFonts w:asciiTheme="minorHAnsi" w:hAnsiTheme="minorHAnsi"/>
          <w:b/>
          <w:bCs/>
          <w:lang w:eastAsia="pt-BR"/>
        </w:rPr>
      </w:pPr>
      <w:proofErr w:type="gramStart"/>
      <w:r w:rsidRPr="001F68EF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1F68EF">
        <w:rPr>
          <w:rFonts w:asciiTheme="minorHAnsi" w:hAnsiTheme="minorHAnsi"/>
          <w:b/>
          <w:bCs/>
          <w:lang w:eastAsia="pt-BR"/>
        </w:rPr>
        <w:t xml:space="preserve"> pessoal:</w:t>
      </w:r>
      <w:r w:rsidR="008C7522" w:rsidRPr="001F68EF">
        <w:rPr>
          <w:rFonts w:asciiTheme="minorHAnsi" w:hAnsiTheme="minorHAnsi"/>
          <w:b/>
          <w:bCs/>
          <w:lang w:eastAsia="pt-BR"/>
        </w:rPr>
        <w:t xml:space="preserve"> </w:t>
      </w:r>
      <w:r w:rsidR="001F68EF" w:rsidRPr="001F68EF">
        <w:rPr>
          <w:rFonts w:asciiTheme="minorHAnsi" w:hAnsiTheme="minorHAnsi" w:cs="sans-serif"/>
          <w:color w:val="000000"/>
          <w:lang w:eastAsia="pt-BR"/>
        </w:rPr>
        <w:t xml:space="preserve">O usuário deve saber dizer o estado em que se encontra um dispositivo e as opções de ação a partir daquele estado apenas olhando para ele. Visibilidade é a capacidade de uma interface de informar ao seu usuário sobre as ações disponíveis em determinado momento ou sobre o estado em que se encontra o equipamento ou sistema de software.  </w:t>
      </w:r>
    </w:p>
    <w:p w:rsidR="0009364C" w:rsidRPr="0009364C" w:rsidRDefault="0009364C" w:rsidP="0009364C">
      <w:pPr>
        <w:pStyle w:val="PargrafodaLista"/>
        <w:widowControl/>
        <w:numPr>
          <w:ilvl w:val="0"/>
          <w:numId w:val="19"/>
        </w:numPr>
        <w:suppressAutoHyphens w:val="0"/>
        <w:autoSpaceDN w:val="0"/>
        <w:adjustRightInd w:val="0"/>
        <w:spacing w:line="360" w:lineRule="auto"/>
        <w:rPr>
          <w:rFonts w:asciiTheme="minorHAnsi" w:hAnsiTheme="minorHAnsi"/>
          <w:b/>
          <w:bCs/>
          <w:lang w:eastAsia="pt-BR"/>
        </w:rPr>
      </w:pPr>
      <w:r w:rsidRPr="0009364C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09364C" w:rsidRDefault="0009364C" w:rsidP="0009364C">
      <w:pPr>
        <w:pStyle w:val="PargrafodaLista"/>
        <w:widowControl/>
        <w:numPr>
          <w:ilvl w:val="0"/>
          <w:numId w:val="19"/>
        </w:numPr>
        <w:suppressAutoHyphens w:val="0"/>
        <w:autoSpaceDN w:val="0"/>
        <w:adjustRightInd w:val="0"/>
        <w:spacing w:line="360" w:lineRule="auto"/>
        <w:rPr>
          <w:rFonts w:asciiTheme="minorHAnsi" w:hAnsiTheme="minorHAnsi"/>
          <w:b/>
          <w:bCs/>
          <w:lang w:eastAsia="pt-BR"/>
        </w:rPr>
      </w:pPr>
      <w:r w:rsidRPr="0009364C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09364C">
      <w:pPr>
        <w:pStyle w:val="Ttulo2"/>
        <w:rPr>
          <w:lang w:eastAsia="pt-BR"/>
        </w:rPr>
      </w:pPr>
      <w:bookmarkStart w:id="15" w:name="_Toc342691748"/>
      <w:r>
        <w:rPr>
          <w:lang w:eastAsia="pt-BR"/>
        </w:rPr>
        <w:t>O Princípio do Mapeamento</w:t>
      </w:r>
      <w:bookmarkEnd w:id="15"/>
      <w:r>
        <w:rPr>
          <w:lang w:eastAsia="pt-BR"/>
        </w:rPr>
        <w:t xml:space="preserve"> </w:t>
      </w:r>
    </w:p>
    <w:p w:rsidR="0009364C" w:rsidRPr="004A4272" w:rsidRDefault="0009364C" w:rsidP="004A4272">
      <w:pPr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4A4272">
        <w:rPr>
          <w:rFonts w:asciiTheme="minorHAnsi" w:hAnsiTheme="minorHAnsi"/>
          <w:lang w:eastAsia="pt-BR"/>
        </w:rPr>
        <w:t xml:space="preserve">Os usuários devem </w:t>
      </w:r>
      <w:bookmarkStart w:id="16" w:name="_GoBack"/>
      <w:r w:rsidRPr="004A4272">
        <w:rPr>
          <w:rFonts w:asciiTheme="minorHAnsi" w:hAnsiTheme="minorHAnsi"/>
          <w:lang w:eastAsia="pt-BR"/>
        </w:rPr>
        <w:t xml:space="preserve">determinar claramente a relação entre as ações e os resultados, os </w:t>
      </w:r>
      <w:r w:rsidRPr="004A4272">
        <w:rPr>
          <w:rFonts w:asciiTheme="minorHAnsi" w:hAnsiTheme="minorHAnsi"/>
          <w:lang w:eastAsia="pt-BR"/>
        </w:rPr>
        <w:tab/>
        <w:t xml:space="preserve">controles e os seus efeitos, e entre o estado do sistema e o que é visível. </w:t>
      </w:r>
    </w:p>
    <w:p w:rsidR="0009364C" w:rsidRPr="000470E7" w:rsidRDefault="0009364C" w:rsidP="004A4272">
      <w:pPr>
        <w:pStyle w:val="PargrafodaLista"/>
        <w:widowControl/>
        <w:numPr>
          <w:ilvl w:val="0"/>
          <w:numId w:val="20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gramStart"/>
      <w:r w:rsidRPr="000470E7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0470E7">
        <w:rPr>
          <w:rFonts w:asciiTheme="minorHAnsi" w:hAnsiTheme="minorHAnsi"/>
          <w:b/>
          <w:bCs/>
          <w:lang w:eastAsia="pt-BR"/>
        </w:rPr>
        <w:t xml:space="preserve"> pessoal:</w:t>
      </w:r>
      <w:r w:rsidR="000470E7" w:rsidRPr="000470E7">
        <w:rPr>
          <w:rFonts w:asciiTheme="minorHAnsi" w:hAnsiTheme="minorHAnsi"/>
          <w:b/>
          <w:bCs/>
          <w:lang w:eastAsia="pt-BR"/>
        </w:rPr>
        <w:t xml:space="preserve"> </w:t>
      </w:r>
      <w:bookmarkEnd w:id="16"/>
      <w:r w:rsidR="000470E7" w:rsidRPr="000470E7">
        <w:rPr>
          <w:rFonts w:asciiTheme="minorHAnsi" w:hAnsiTheme="minorHAnsi"/>
          <w:bCs/>
          <w:lang w:eastAsia="pt-BR"/>
        </w:rPr>
        <w:t xml:space="preserve">Mapeamento é uma propriedade que se refere à determinação do relacionamento entre as ações e os resultados, entre os controles e seus efeitos, entre o estado do sistema e o que é visível. Um bom desenho de um objeto deve facilitar o mapeamento ao usuário. Bons mapeamentos tiram vantagens de analogias físicas e padrões culturais. </w:t>
      </w:r>
    </w:p>
    <w:p w:rsidR="0009364C" w:rsidRPr="0009364C" w:rsidRDefault="0009364C" w:rsidP="004A4272">
      <w:pPr>
        <w:pStyle w:val="PargrafodaLista"/>
        <w:widowControl/>
        <w:numPr>
          <w:ilvl w:val="0"/>
          <w:numId w:val="20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0470E7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09364C" w:rsidRDefault="0009364C" w:rsidP="004A4272">
      <w:pPr>
        <w:pStyle w:val="PargrafodaLista"/>
        <w:widowControl/>
        <w:numPr>
          <w:ilvl w:val="0"/>
          <w:numId w:val="20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09364C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09364C">
      <w:pPr>
        <w:pStyle w:val="Ttulo2"/>
        <w:rPr>
          <w:lang w:eastAsia="pt-BR"/>
        </w:rPr>
      </w:pPr>
      <w:bookmarkStart w:id="17" w:name="_Toc342691749"/>
      <w:r>
        <w:rPr>
          <w:lang w:eastAsia="pt-BR"/>
        </w:rPr>
        <w:t>O Princípio do Feedback</w:t>
      </w:r>
      <w:bookmarkEnd w:id="17"/>
      <w:r>
        <w:rPr>
          <w:lang w:eastAsia="pt-BR"/>
        </w:rPr>
        <w:t xml:space="preserve"> </w:t>
      </w:r>
    </w:p>
    <w:p w:rsidR="0009364C" w:rsidRPr="004A4272" w:rsidRDefault="0009364C" w:rsidP="004A4272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proofErr w:type="gramStart"/>
      <w:r w:rsidRPr="004A4272">
        <w:rPr>
          <w:rFonts w:asciiTheme="minorHAnsi" w:hAnsiTheme="minorHAnsi"/>
          <w:lang w:eastAsia="pt-BR"/>
        </w:rPr>
        <w:t>Os usuários devem receber feedback contínuo e informativo sobre o resultado das suas ações.</w:t>
      </w:r>
      <w:proofErr w:type="gramEnd"/>
      <w:r w:rsidRPr="004A4272">
        <w:rPr>
          <w:rFonts w:asciiTheme="minorHAnsi" w:hAnsiTheme="minorHAnsi"/>
          <w:lang w:eastAsia="pt-BR"/>
        </w:rPr>
        <w:t xml:space="preserve"> 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1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gramStart"/>
      <w:r w:rsidRPr="004A4272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4A4272">
        <w:rPr>
          <w:rFonts w:asciiTheme="minorHAnsi" w:hAnsiTheme="minorHAnsi"/>
          <w:b/>
          <w:bCs/>
          <w:lang w:eastAsia="pt-BR"/>
        </w:rPr>
        <w:t xml:space="preserve"> pessoal:</w:t>
      </w:r>
      <w:r w:rsidR="0092134B">
        <w:rPr>
          <w:rFonts w:asciiTheme="minorHAnsi" w:hAnsiTheme="minorHAnsi"/>
          <w:b/>
          <w:bCs/>
          <w:lang w:eastAsia="pt-BR"/>
        </w:rPr>
        <w:t xml:space="preserve"> </w:t>
      </w:r>
      <w:r w:rsidR="0092134B" w:rsidRPr="00C51838">
        <w:rPr>
          <w:rFonts w:asciiTheme="minorHAnsi" w:hAnsiTheme="minorHAnsi" w:cs="sans-serif"/>
          <w:color w:val="000000"/>
          <w:lang w:eastAsia="pt-BR"/>
        </w:rPr>
        <w:t>Todo aplicativo tem, como pressuposto para o seu bom desempenho, manter o usuário informado de suas atividades e condição atual</w:t>
      </w:r>
      <w:r w:rsidR="0092134B">
        <w:rPr>
          <w:rFonts w:asciiTheme="minorHAnsi" w:hAnsiTheme="minorHAnsi" w:cs="sans-serif"/>
          <w:color w:val="000000"/>
          <w:lang w:eastAsia="pt-BR"/>
        </w:rPr>
        <w:t>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1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1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lastRenderedPageBreak/>
        <w:t>exemplos de não utilização:</w:t>
      </w:r>
    </w:p>
    <w:p w:rsidR="0009364C" w:rsidRDefault="0009364C" w:rsidP="004A4272">
      <w:pPr>
        <w:pStyle w:val="Ttulo1"/>
        <w:rPr>
          <w:lang w:eastAsia="pt-BR"/>
        </w:rPr>
      </w:pPr>
      <w:bookmarkStart w:id="18" w:name="_Toc342691750"/>
      <w:proofErr w:type="spellStart"/>
      <w:r>
        <w:rPr>
          <w:lang w:eastAsia="pt-BR"/>
        </w:rPr>
        <w:t>Os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Princípios</w:t>
      </w:r>
      <w:proofErr w:type="spellEnd"/>
      <w:r>
        <w:rPr>
          <w:lang w:eastAsia="pt-BR"/>
        </w:rPr>
        <w:t xml:space="preserve"> de </w:t>
      </w:r>
      <w:proofErr w:type="spellStart"/>
      <w:r>
        <w:rPr>
          <w:lang w:eastAsia="pt-BR"/>
        </w:rPr>
        <w:t>Desenho</w:t>
      </w:r>
      <w:proofErr w:type="spellEnd"/>
      <w:r>
        <w:rPr>
          <w:lang w:eastAsia="pt-BR"/>
        </w:rPr>
        <w:t xml:space="preserve"> de Constantine &amp; Lockwood</w:t>
      </w:r>
      <w:bookmarkEnd w:id="18"/>
      <w:r>
        <w:rPr>
          <w:lang w:eastAsia="pt-BR"/>
        </w:rPr>
        <w:t xml:space="preserve"> </w:t>
      </w:r>
    </w:p>
    <w:p w:rsidR="0009364C" w:rsidRDefault="0009364C" w:rsidP="004A4272">
      <w:pPr>
        <w:pStyle w:val="Ttulo2"/>
        <w:rPr>
          <w:lang w:eastAsia="pt-BR"/>
        </w:rPr>
      </w:pPr>
      <w:bookmarkStart w:id="19" w:name="_Toc342691751"/>
      <w:r>
        <w:rPr>
          <w:lang w:eastAsia="pt-BR"/>
        </w:rPr>
        <w:t>Simplicidade</w:t>
      </w:r>
      <w:bookmarkEnd w:id="19"/>
      <w:r>
        <w:rPr>
          <w:lang w:eastAsia="pt-BR"/>
        </w:rPr>
        <w:t xml:space="preserve"> </w:t>
      </w:r>
    </w:p>
    <w:p w:rsidR="0009364C" w:rsidRPr="004A4272" w:rsidRDefault="0009364C" w:rsidP="004A4272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4A4272">
        <w:rPr>
          <w:rFonts w:asciiTheme="minorHAnsi" w:hAnsiTheme="minorHAnsi"/>
          <w:lang w:eastAsia="pt-BR"/>
        </w:rPr>
        <w:t xml:space="preserve">Tornar ações simples e comuns fáceis de executar, comunicando de forma clara e simples na linguagem do usuário. Fornecer atalhos com significado para as ações mais demoradas. 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32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gramStart"/>
      <w:r w:rsidRPr="004A4272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4A4272">
        <w:rPr>
          <w:rFonts w:asciiTheme="minorHAnsi" w:hAnsiTheme="minorHAnsi"/>
          <w:b/>
          <w:bCs/>
          <w:lang w:eastAsia="pt-BR"/>
        </w:rPr>
        <w:t xml:space="preserve"> pessoal:</w:t>
      </w:r>
      <w:r w:rsidR="00D54442">
        <w:rPr>
          <w:rFonts w:asciiTheme="minorHAnsi" w:hAnsiTheme="minorHAnsi"/>
          <w:b/>
          <w:bCs/>
          <w:lang w:eastAsia="pt-BR"/>
        </w:rPr>
        <w:t xml:space="preserve"> </w:t>
      </w:r>
      <w:r w:rsidR="00E03CA0" w:rsidRPr="004A4272">
        <w:rPr>
          <w:rFonts w:asciiTheme="minorHAnsi" w:hAnsiTheme="minorHAnsi"/>
          <w:lang w:eastAsia="pt-BR"/>
        </w:rPr>
        <w:t>Tornar ações simples e comuns fáceis de executar, comunicando de forma clara e simples na linguagem do usuário.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32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32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4A4272">
      <w:pPr>
        <w:pStyle w:val="Ttulo2"/>
        <w:rPr>
          <w:lang w:eastAsia="pt-BR"/>
        </w:rPr>
      </w:pPr>
      <w:bookmarkStart w:id="20" w:name="_Toc342691752"/>
      <w:r>
        <w:rPr>
          <w:lang w:eastAsia="pt-BR"/>
        </w:rPr>
        <w:t>Visibilidade</w:t>
      </w:r>
      <w:bookmarkEnd w:id="20"/>
      <w:r>
        <w:rPr>
          <w:lang w:eastAsia="pt-BR"/>
        </w:rPr>
        <w:t xml:space="preserve"> </w:t>
      </w:r>
    </w:p>
    <w:p w:rsidR="0009364C" w:rsidRPr="004A4272" w:rsidRDefault="0009364C" w:rsidP="004A4272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4A4272">
        <w:rPr>
          <w:rFonts w:asciiTheme="minorHAnsi" w:hAnsiTheme="minorHAnsi"/>
          <w:lang w:eastAsia="pt-BR"/>
        </w:rPr>
        <w:t xml:space="preserve">Manter visíveis todas as opções e materiais necessários para uma determinada tarefa, sem </w:t>
      </w:r>
      <w:r w:rsidRPr="004A4272">
        <w:rPr>
          <w:rFonts w:asciiTheme="minorHAnsi" w:hAnsiTheme="minorHAnsi"/>
          <w:lang w:eastAsia="pt-BR"/>
        </w:rPr>
        <w:tab/>
        <w:t xml:space="preserve">distrair os usuários com informação redundante. </w:t>
      </w:r>
    </w:p>
    <w:p w:rsidR="00E03CA0" w:rsidRPr="00E03CA0" w:rsidRDefault="0009364C" w:rsidP="00E03CA0">
      <w:pPr>
        <w:pStyle w:val="PargrafodaLista"/>
        <w:widowControl/>
        <w:numPr>
          <w:ilvl w:val="0"/>
          <w:numId w:val="3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Cs/>
          <w:lang w:eastAsia="pt-BR"/>
        </w:rPr>
      </w:pPr>
      <w:proofErr w:type="gramStart"/>
      <w:r w:rsidRPr="00E03CA0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E03CA0">
        <w:rPr>
          <w:rFonts w:asciiTheme="minorHAnsi" w:hAnsiTheme="minorHAnsi"/>
          <w:b/>
          <w:bCs/>
          <w:lang w:eastAsia="pt-BR"/>
        </w:rPr>
        <w:t xml:space="preserve"> pessoal:</w:t>
      </w:r>
      <w:r w:rsidR="00E03CA0" w:rsidRPr="00E03CA0">
        <w:rPr>
          <w:rFonts w:asciiTheme="minorHAnsi" w:hAnsiTheme="minorHAnsi"/>
          <w:b/>
          <w:bCs/>
          <w:lang w:eastAsia="pt-BR"/>
        </w:rPr>
        <w:t xml:space="preserve"> </w:t>
      </w:r>
      <w:r w:rsidR="00E03CA0" w:rsidRPr="00E03CA0">
        <w:rPr>
          <w:rFonts w:asciiTheme="minorHAnsi" w:hAnsiTheme="minorHAnsi"/>
          <w:bCs/>
          <w:lang w:eastAsia="pt-BR"/>
        </w:rPr>
        <w:t>Mantenha visíveis as opções necessárias para a realização de uma tarefa, sem distrair o usuário com informação redundante e fora de contexto. As ferramentas e materiais devem estar disponíveis onde e quando forem necessárias, todas as opções.</w:t>
      </w:r>
      <w:r w:rsidR="00E03CA0" w:rsidRPr="00E03CA0">
        <w:rPr>
          <w:rFonts w:asciiTheme="minorHAnsi" w:hAnsiTheme="minorHAnsi"/>
          <w:b/>
          <w:bCs/>
          <w:lang w:eastAsia="pt-BR"/>
        </w:rPr>
        <w:t xml:space="preserve"> </w:t>
      </w:r>
      <w:r w:rsidR="00E03CA0" w:rsidRPr="00E03CA0">
        <w:rPr>
          <w:rFonts w:asciiTheme="minorHAnsi" w:hAnsiTheme="minorHAnsi"/>
          <w:bCs/>
          <w:lang w:eastAsia="pt-BR"/>
        </w:rPr>
        <w:t>Permita que usuário identifique facilmente as ferramentas disponíveis.</w:t>
      </w:r>
    </w:p>
    <w:p w:rsidR="0009364C" w:rsidRPr="004A4272" w:rsidRDefault="00E03CA0" w:rsidP="00E03CA0">
      <w:pPr>
        <w:pStyle w:val="PargrafodaLista"/>
        <w:widowControl/>
        <w:numPr>
          <w:ilvl w:val="0"/>
          <w:numId w:val="3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gramStart"/>
      <w:r w:rsidRPr="00E03CA0">
        <w:rPr>
          <w:rFonts w:asciiTheme="minorHAnsi" w:hAnsiTheme="minorHAnsi"/>
          <w:b/>
          <w:bCs/>
          <w:lang w:eastAsia="pt-BR"/>
        </w:rPr>
        <w:t>devem</w:t>
      </w:r>
      <w:proofErr w:type="gramEnd"/>
      <w:r w:rsidRPr="00E03CA0">
        <w:rPr>
          <w:rFonts w:asciiTheme="minorHAnsi" w:hAnsiTheme="minorHAnsi"/>
          <w:b/>
          <w:bCs/>
          <w:lang w:eastAsia="pt-BR"/>
        </w:rPr>
        <w:t xml:space="preserve"> ser explícitas e aparentes ao usuário.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3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3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4A4272">
      <w:pPr>
        <w:pStyle w:val="Ttulo2"/>
        <w:rPr>
          <w:lang w:eastAsia="pt-BR"/>
        </w:rPr>
      </w:pPr>
      <w:bookmarkStart w:id="21" w:name="_Toc342691753"/>
      <w:r>
        <w:rPr>
          <w:lang w:eastAsia="pt-BR"/>
        </w:rPr>
        <w:t>Feedback</w:t>
      </w:r>
      <w:bookmarkEnd w:id="21"/>
      <w:r>
        <w:rPr>
          <w:lang w:eastAsia="pt-BR"/>
        </w:rPr>
        <w:t xml:space="preserve"> </w:t>
      </w:r>
    </w:p>
    <w:p w:rsidR="0009364C" w:rsidRPr="004A4272" w:rsidRDefault="0009364C" w:rsidP="004A4272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4A4272">
        <w:rPr>
          <w:rFonts w:asciiTheme="minorHAnsi" w:hAnsiTheme="minorHAnsi"/>
          <w:lang w:eastAsia="pt-BR"/>
        </w:rPr>
        <w:t>Manter os usuários informados das ações ou interpretações, das mudanças de estado ou</w:t>
      </w:r>
      <w:r w:rsidR="004A4272" w:rsidRPr="004A4272">
        <w:rPr>
          <w:rFonts w:asciiTheme="minorHAnsi" w:hAnsiTheme="minorHAnsi"/>
          <w:lang w:eastAsia="pt-BR"/>
        </w:rPr>
        <w:t xml:space="preserve"> </w:t>
      </w:r>
      <w:r w:rsidRPr="004A4272">
        <w:rPr>
          <w:rFonts w:asciiTheme="minorHAnsi" w:hAnsiTheme="minorHAnsi"/>
          <w:lang w:eastAsia="pt-BR"/>
        </w:rPr>
        <w:t>condição, e dos erros e exceções que são relevantes ou de interesse para o usuário.</w:t>
      </w:r>
      <w:r w:rsidR="004A4272" w:rsidRPr="004A4272">
        <w:rPr>
          <w:rFonts w:asciiTheme="minorHAnsi" w:hAnsiTheme="minorHAnsi"/>
          <w:lang w:eastAsia="pt-BR"/>
        </w:rPr>
        <w:t xml:space="preserve"> </w:t>
      </w:r>
      <w:r w:rsidRPr="004A4272">
        <w:rPr>
          <w:rFonts w:asciiTheme="minorHAnsi" w:hAnsiTheme="minorHAnsi"/>
          <w:lang w:eastAsia="pt-BR"/>
        </w:rPr>
        <w:t>Oferecer</w:t>
      </w:r>
      <w:r w:rsidR="004A4272" w:rsidRPr="004A4272">
        <w:rPr>
          <w:rFonts w:asciiTheme="minorHAnsi" w:hAnsiTheme="minorHAnsi"/>
          <w:lang w:eastAsia="pt-BR"/>
        </w:rPr>
        <w:t xml:space="preserve"> </w:t>
      </w:r>
      <w:r w:rsidRPr="004A4272">
        <w:rPr>
          <w:rFonts w:asciiTheme="minorHAnsi" w:hAnsiTheme="minorHAnsi"/>
          <w:lang w:eastAsia="pt-BR"/>
        </w:rPr>
        <w:t>essa informação de forma clara, concisa e não ambígua numa linguagem familiar aos</w:t>
      </w:r>
      <w:r w:rsidR="004A4272" w:rsidRPr="004A4272">
        <w:rPr>
          <w:rFonts w:asciiTheme="minorHAnsi" w:hAnsiTheme="minorHAnsi"/>
          <w:lang w:eastAsia="pt-BR"/>
        </w:rPr>
        <w:t xml:space="preserve"> </w:t>
      </w:r>
      <w:r w:rsidRPr="004A4272">
        <w:rPr>
          <w:rFonts w:asciiTheme="minorHAnsi" w:hAnsiTheme="minorHAnsi"/>
          <w:lang w:eastAsia="pt-BR"/>
        </w:rPr>
        <w:t xml:space="preserve">usuários. 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31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gramStart"/>
      <w:r w:rsidRPr="004A4272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4A4272">
        <w:rPr>
          <w:rFonts w:asciiTheme="minorHAnsi" w:hAnsiTheme="minorHAnsi"/>
          <w:b/>
          <w:bCs/>
          <w:lang w:eastAsia="pt-BR"/>
        </w:rPr>
        <w:t xml:space="preserve"> pessoal:</w:t>
      </w:r>
      <w:r w:rsidR="0092134B">
        <w:rPr>
          <w:rFonts w:asciiTheme="minorHAnsi" w:hAnsiTheme="minorHAnsi"/>
          <w:b/>
          <w:bCs/>
          <w:lang w:eastAsia="pt-BR"/>
        </w:rPr>
        <w:t xml:space="preserve"> </w:t>
      </w:r>
      <w:r w:rsidR="00B96E93" w:rsidRPr="00B96E93">
        <w:rPr>
          <w:rFonts w:asciiTheme="minorHAnsi" w:hAnsiTheme="minorHAnsi" w:cs="sans-serif"/>
          <w:color w:val="000000"/>
          <w:lang w:eastAsia="pt-BR"/>
        </w:rPr>
        <w:t xml:space="preserve">Mantenha os usuários informados de ações e interpretações, mudanças de estado ou condição, erros ou exceções que sejam de seu interesse , através de uma linguagem clara, concisa, não ambígua e familiar ao usuário. O estado do sistema é uma informação importante para o usuário se situar na interação. Em muitas situações, o feedback sutil, eficiente mas </w:t>
      </w:r>
      <w:proofErr w:type="gramStart"/>
      <w:r w:rsidR="00B96E93" w:rsidRPr="00B96E93">
        <w:rPr>
          <w:rFonts w:asciiTheme="minorHAnsi" w:hAnsiTheme="minorHAnsi" w:cs="sans-serif"/>
          <w:color w:val="000000"/>
          <w:lang w:eastAsia="pt-BR"/>
        </w:rPr>
        <w:t>sem</w:t>
      </w:r>
      <w:proofErr w:type="gramEnd"/>
      <w:r w:rsidR="00B96E93" w:rsidRPr="00B96E93">
        <w:rPr>
          <w:rFonts w:asciiTheme="minorHAnsi" w:hAnsiTheme="minorHAnsi" w:cs="sans-serif"/>
          <w:color w:val="000000"/>
          <w:lang w:eastAsia="pt-BR"/>
        </w:rPr>
        <w:t xml:space="preserve"> chamar a atenção, não intrusivo, é recomendado. Um bom exemplo disso é um cursor de mouse que assume diferentes formas dependendo do elemento da interface que está sendo apontado.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31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31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4A4272">
      <w:pPr>
        <w:pStyle w:val="Ttulo2"/>
        <w:rPr>
          <w:lang w:eastAsia="pt-BR"/>
        </w:rPr>
      </w:pPr>
      <w:bookmarkStart w:id="22" w:name="_Toc342691754"/>
      <w:r>
        <w:rPr>
          <w:lang w:eastAsia="pt-BR"/>
        </w:rPr>
        <w:t>Tolerância</w:t>
      </w:r>
      <w:bookmarkEnd w:id="22"/>
      <w:r>
        <w:rPr>
          <w:lang w:eastAsia="pt-BR"/>
        </w:rPr>
        <w:t xml:space="preserve"> </w:t>
      </w:r>
    </w:p>
    <w:p w:rsidR="0009364C" w:rsidRPr="004A4272" w:rsidRDefault="0009364C" w:rsidP="004A4272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4A4272">
        <w:rPr>
          <w:rFonts w:asciiTheme="minorHAnsi" w:hAnsiTheme="minorHAnsi"/>
          <w:lang w:eastAsia="pt-BR"/>
        </w:rPr>
        <w:t xml:space="preserve">Ser flexível e tolerante, reduzindo os custos dos erros e da má utilização, permitindo a </w:t>
      </w:r>
      <w:r w:rsidRPr="004A4272">
        <w:rPr>
          <w:rFonts w:asciiTheme="minorHAnsi" w:hAnsiTheme="minorHAnsi"/>
          <w:lang w:eastAsia="pt-BR"/>
        </w:rPr>
        <w:tab/>
        <w:t xml:space="preserve">reversão de ações e a prevenção dos erros. </w:t>
      </w:r>
    </w:p>
    <w:p w:rsidR="0009364C" w:rsidRPr="00D54442" w:rsidRDefault="0009364C" w:rsidP="00D54442">
      <w:pPr>
        <w:pStyle w:val="PargrafodaLista"/>
        <w:widowControl/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Cs/>
          <w:lang w:eastAsia="pt-BR"/>
        </w:rPr>
      </w:pPr>
      <w:r w:rsidRPr="00D54442">
        <w:rPr>
          <w:rFonts w:asciiTheme="minorHAnsi" w:hAnsiTheme="minorHAnsi"/>
          <w:b/>
          <w:bCs/>
          <w:lang w:eastAsia="pt-BR"/>
        </w:rPr>
        <w:lastRenderedPageBreak/>
        <w:t>definição pessoal:</w:t>
      </w:r>
      <w:r w:rsidR="00D54442" w:rsidRPr="00D54442">
        <w:rPr>
          <w:rFonts w:asciiTheme="minorHAnsi" w:hAnsiTheme="minorHAnsi"/>
          <w:b/>
          <w:bCs/>
          <w:lang w:eastAsia="pt-BR"/>
        </w:rPr>
        <w:t xml:space="preserve"> </w:t>
      </w:r>
      <w:r w:rsidR="00D54442">
        <w:rPr>
          <w:rFonts w:asciiTheme="minorHAnsi" w:hAnsiTheme="minorHAnsi"/>
          <w:b/>
          <w:bCs/>
          <w:lang w:eastAsia="pt-BR"/>
        </w:rPr>
        <w:t>S</w:t>
      </w:r>
      <w:r w:rsidR="00D54442" w:rsidRPr="00D54442">
        <w:rPr>
          <w:rFonts w:asciiTheme="minorHAnsi" w:hAnsiTheme="minorHAnsi"/>
          <w:bCs/>
          <w:lang w:eastAsia="pt-BR"/>
        </w:rPr>
        <w:t xml:space="preserve">eja flexível e tolerante, reduzindo os custos de erros e mau uso através da </w:t>
      </w:r>
      <w:proofErr w:type="spellStart"/>
      <w:r w:rsidR="00D54442" w:rsidRPr="00D54442">
        <w:rPr>
          <w:rFonts w:asciiTheme="minorHAnsi" w:hAnsiTheme="minorHAnsi"/>
          <w:bCs/>
          <w:lang w:eastAsia="pt-BR"/>
        </w:rPr>
        <w:t>disponibilização</w:t>
      </w:r>
      <w:proofErr w:type="spellEnd"/>
      <w:r w:rsidR="00D54442" w:rsidRPr="00D54442">
        <w:rPr>
          <w:rFonts w:asciiTheme="minorHAnsi" w:hAnsiTheme="minorHAnsi"/>
          <w:bCs/>
          <w:lang w:eastAsia="pt-BR"/>
        </w:rPr>
        <w:t xml:space="preserve"> de “</w:t>
      </w:r>
      <w:proofErr w:type="spellStart"/>
      <w:r w:rsidR="00D54442" w:rsidRPr="00D54442">
        <w:rPr>
          <w:rFonts w:asciiTheme="minorHAnsi" w:hAnsiTheme="minorHAnsi"/>
          <w:bCs/>
          <w:lang w:eastAsia="pt-BR"/>
        </w:rPr>
        <w:t>desfazer</w:t>
      </w:r>
      <w:proofErr w:type="spellEnd"/>
      <w:r w:rsidR="00D54442" w:rsidRPr="00D54442">
        <w:rPr>
          <w:rFonts w:asciiTheme="minorHAnsi" w:hAnsiTheme="minorHAnsi"/>
          <w:bCs/>
          <w:lang w:eastAsia="pt-BR"/>
        </w:rPr>
        <w:t>” (</w:t>
      </w:r>
      <w:proofErr w:type="spellStart"/>
      <w:r w:rsidR="00D54442" w:rsidRPr="00D54442">
        <w:rPr>
          <w:rFonts w:asciiTheme="minorHAnsi" w:hAnsiTheme="minorHAnsi"/>
          <w:bCs/>
          <w:lang w:eastAsia="pt-BR"/>
        </w:rPr>
        <w:t>undos</w:t>
      </w:r>
      <w:proofErr w:type="spellEnd"/>
      <w:r w:rsidR="00D54442" w:rsidRPr="00D54442">
        <w:rPr>
          <w:rFonts w:asciiTheme="minorHAnsi" w:hAnsiTheme="minorHAnsi"/>
          <w:bCs/>
          <w:lang w:eastAsia="pt-BR"/>
        </w:rPr>
        <w:t>) e “</w:t>
      </w:r>
      <w:proofErr w:type="spellStart"/>
      <w:r w:rsidR="00D54442" w:rsidRPr="00D54442">
        <w:rPr>
          <w:rFonts w:asciiTheme="minorHAnsi" w:hAnsiTheme="minorHAnsi"/>
          <w:bCs/>
          <w:lang w:eastAsia="pt-BR"/>
        </w:rPr>
        <w:t>refazer</w:t>
      </w:r>
      <w:proofErr w:type="spellEnd"/>
      <w:r w:rsidR="00D54442" w:rsidRPr="00D54442">
        <w:rPr>
          <w:rFonts w:asciiTheme="minorHAnsi" w:hAnsiTheme="minorHAnsi"/>
          <w:bCs/>
          <w:lang w:eastAsia="pt-BR"/>
        </w:rPr>
        <w:t xml:space="preserve">” ( </w:t>
      </w:r>
      <w:proofErr w:type="spellStart"/>
      <w:r w:rsidR="00D54442" w:rsidRPr="00D54442">
        <w:rPr>
          <w:rFonts w:asciiTheme="minorHAnsi" w:hAnsiTheme="minorHAnsi"/>
          <w:bCs/>
          <w:lang w:eastAsia="pt-BR"/>
        </w:rPr>
        <w:t>redos</w:t>
      </w:r>
      <w:proofErr w:type="spellEnd"/>
      <w:r w:rsidR="00D54442" w:rsidRPr="00D54442">
        <w:rPr>
          <w:rFonts w:asciiTheme="minorHAnsi" w:hAnsiTheme="minorHAnsi"/>
          <w:bCs/>
          <w:lang w:eastAsia="pt-BR"/>
        </w:rPr>
        <w:t xml:space="preserve">), </w:t>
      </w:r>
      <w:proofErr w:type="spellStart"/>
      <w:r w:rsidR="00D54442" w:rsidRPr="00D54442">
        <w:rPr>
          <w:rFonts w:asciiTheme="minorHAnsi" w:hAnsiTheme="minorHAnsi"/>
          <w:bCs/>
          <w:lang w:eastAsia="pt-BR"/>
        </w:rPr>
        <w:t>prevenindo</w:t>
      </w:r>
      <w:proofErr w:type="spellEnd"/>
      <w:r w:rsidR="00D54442" w:rsidRPr="00D54442">
        <w:rPr>
          <w:rFonts w:asciiTheme="minorHAnsi" w:hAnsiTheme="minorHAnsi"/>
          <w:bCs/>
          <w:lang w:eastAsia="pt-BR"/>
        </w:rPr>
        <w:t xml:space="preserve"> </w:t>
      </w:r>
      <w:proofErr w:type="spellStart"/>
      <w:r w:rsidR="00D54442" w:rsidRPr="00D54442">
        <w:rPr>
          <w:rFonts w:asciiTheme="minorHAnsi" w:hAnsiTheme="minorHAnsi"/>
          <w:bCs/>
          <w:lang w:eastAsia="pt-BR"/>
        </w:rPr>
        <w:t>erros</w:t>
      </w:r>
      <w:proofErr w:type="spellEnd"/>
      <w:r w:rsidR="00D54442" w:rsidRPr="00D54442">
        <w:rPr>
          <w:rFonts w:asciiTheme="minorHAnsi" w:hAnsiTheme="minorHAnsi"/>
          <w:bCs/>
          <w:lang w:eastAsia="pt-BR"/>
        </w:rPr>
        <w:t xml:space="preserve">, </w:t>
      </w:r>
      <w:proofErr w:type="spellStart"/>
      <w:r w:rsidR="00D54442" w:rsidRPr="00D54442">
        <w:rPr>
          <w:rFonts w:asciiTheme="minorHAnsi" w:hAnsiTheme="minorHAnsi"/>
          <w:bCs/>
          <w:lang w:eastAsia="pt-BR"/>
        </w:rPr>
        <w:t>tolerando</w:t>
      </w:r>
      <w:proofErr w:type="spellEnd"/>
      <w:r w:rsidR="00D54442" w:rsidRPr="00D54442">
        <w:rPr>
          <w:rFonts w:asciiTheme="minorHAnsi" w:hAnsiTheme="minorHAnsi"/>
          <w:bCs/>
          <w:lang w:eastAsia="pt-BR"/>
        </w:rPr>
        <w:t xml:space="preserve"> uma variedade de entradas e seqüências e interpretando todas ações razoáveis de uma maneira razoável. O sistema deve ser flexível, para, quando possível, buscar a interação</w:t>
      </w:r>
      <w:r w:rsidR="00D54442">
        <w:rPr>
          <w:rFonts w:asciiTheme="minorHAnsi" w:hAnsiTheme="minorHAnsi"/>
          <w:bCs/>
          <w:lang w:eastAsia="pt-BR"/>
        </w:rPr>
        <w:t xml:space="preserve"> </w:t>
      </w:r>
      <w:r w:rsidR="00D54442" w:rsidRPr="00D54442">
        <w:rPr>
          <w:rFonts w:asciiTheme="minorHAnsi" w:hAnsiTheme="minorHAnsi"/>
          <w:bCs/>
          <w:lang w:eastAsia="pt-BR"/>
        </w:rPr>
        <w:t>com o usuário de forma razoável.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30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4A4272">
      <w:pPr>
        <w:pStyle w:val="Ttulo2"/>
        <w:rPr>
          <w:lang w:eastAsia="pt-BR"/>
        </w:rPr>
      </w:pPr>
      <w:bookmarkStart w:id="23" w:name="_Toc342691755"/>
      <w:r>
        <w:rPr>
          <w:lang w:eastAsia="pt-BR"/>
        </w:rPr>
        <w:t>Reutilização</w:t>
      </w:r>
      <w:bookmarkEnd w:id="23"/>
      <w:r>
        <w:rPr>
          <w:lang w:eastAsia="pt-BR"/>
        </w:rPr>
        <w:t xml:space="preserve"> </w:t>
      </w:r>
    </w:p>
    <w:p w:rsidR="0009364C" w:rsidRPr="004A4272" w:rsidRDefault="0009364C" w:rsidP="004A4272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4A4272">
        <w:rPr>
          <w:rFonts w:asciiTheme="minorHAnsi" w:hAnsiTheme="minorHAnsi"/>
          <w:lang w:eastAsia="pt-BR"/>
        </w:rPr>
        <w:t xml:space="preserve">Reutilizar componentes e comportamentos internamente e externamente, mantendo a </w:t>
      </w:r>
      <w:r w:rsidRPr="004A4272">
        <w:rPr>
          <w:rFonts w:asciiTheme="minorHAnsi" w:hAnsiTheme="minorHAnsi"/>
          <w:lang w:eastAsia="pt-BR"/>
        </w:rPr>
        <w:tab/>
        <w:t xml:space="preserve">consistência com propósito e não de uma forma arbitrária. </w:t>
      </w:r>
      <w:proofErr w:type="gramStart"/>
      <w:r w:rsidRPr="004A4272">
        <w:rPr>
          <w:rFonts w:asciiTheme="minorHAnsi" w:hAnsiTheme="minorHAnsi"/>
          <w:lang w:eastAsia="pt-BR"/>
        </w:rPr>
        <w:t xml:space="preserve">Desta forma reduzir a </w:t>
      </w:r>
      <w:r w:rsidRPr="004A4272">
        <w:rPr>
          <w:rFonts w:asciiTheme="minorHAnsi" w:hAnsiTheme="minorHAnsi"/>
          <w:lang w:eastAsia="pt-BR"/>
        </w:rPr>
        <w:tab/>
        <w:t>necessidade dos usuários repensarem e recordarem informação.</w:t>
      </w:r>
      <w:proofErr w:type="gramEnd"/>
      <w:r w:rsidRPr="004A4272">
        <w:rPr>
          <w:rFonts w:asciiTheme="minorHAnsi" w:hAnsiTheme="minorHAnsi"/>
          <w:lang w:eastAsia="pt-BR"/>
        </w:rPr>
        <w:t xml:space="preserve"> </w:t>
      </w:r>
    </w:p>
    <w:p w:rsidR="0009364C" w:rsidRPr="00EF6B8A" w:rsidRDefault="0009364C" w:rsidP="004A4272">
      <w:pPr>
        <w:pStyle w:val="PargrafodaLista"/>
        <w:widowControl/>
        <w:numPr>
          <w:ilvl w:val="0"/>
          <w:numId w:val="29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Cs/>
          <w:lang w:eastAsia="pt-BR"/>
        </w:rPr>
      </w:pPr>
      <w:proofErr w:type="gramStart"/>
      <w:r w:rsidRPr="004A4272">
        <w:rPr>
          <w:rFonts w:asciiTheme="minorHAnsi" w:hAnsiTheme="minorHAnsi"/>
          <w:b/>
          <w:bCs/>
          <w:lang w:eastAsia="pt-BR"/>
        </w:rPr>
        <w:t>definição</w:t>
      </w:r>
      <w:proofErr w:type="gramEnd"/>
      <w:r w:rsidRPr="004A4272">
        <w:rPr>
          <w:rFonts w:asciiTheme="minorHAnsi" w:hAnsiTheme="minorHAnsi"/>
          <w:b/>
          <w:bCs/>
          <w:lang w:eastAsia="pt-BR"/>
        </w:rPr>
        <w:t xml:space="preserve"> pessoal:</w:t>
      </w:r>
      <w:r w:rsidR="00EF6B8A">
        <w:rPr>
          <w:rFonts w:asciiTheme="minorHAnsi" w:hAnsiTheme="minorHAnsi"/>
          <w:b/>
          <w:bCs/>
          <w:lang w:eastAsia="pt-BR"/>
        </w:rPr>
        <w:t xml:space="preserve"> </w:t>
      </w:r>
      <w:r w:rsidR="00EF6B8A" w:rsidRPr="00EF6B8A">
        <w:rPr>
          <w:rFonts w:asciiTheme="minorHAnsi" w:hAnsiTheme="minorHAnsi"/>
          <w:bCs/>
          <w:lang w:eastAsia="pt-BR"/>
        </w:rPr>
        <w:t>Reuse objetos e comportamentos internos e externos, mantendo consistência ao invés de fazê-la arbitrariamente, desse modo reduzindo a necessidade do usuário pensar e ter que se lembrar. A reutilização ajuda não só os usuários como também os programadores, porem a reutilização deve ser racional e utilizar consistências soluções bem elaboradas como fonte do reuso.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9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9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09364C">
      <w:pPr>
        <w:widowControl/>
        <w:suppressAutoHyphens w:val="0"/>
        <w:autoSpaceDN w:val="0"/>
        <w:adjustRightInd w:val="0"/>
        <w:spacing w:line="240" w:lineRule="auto"/>
        <w:rPr>
          <w:rFonts w:ascii="Calibri" w:hAnsi="Calibri" w:cs="Calibri"/>
          <w:sz w:val="22"/>
          <w:szCs w:val="22"/>
          <w:lang w:eastAsia="pt-BR"/>
        </w:rPr>
      </w:pPr>
    </w:p>
    <w:p w:rsidR="0009364C" w:rsidRDefault="0009364C" w:rsidP="004A4272">
      <w:pPr>
        <w:pStyle w:val="Ttulo1"/>
        <w:rPr>
          <w:lang w:eastAsia="pt-BR"/>
        </w:rPr>
      </w:pPr>
      <w:bookmarkStart w:id="24" w:name="_Toc342691756"/>
      <w:r>
        <w:rPr>
          <w:lang w:eastAsia="pt-BR"/>
        </w:rPr>
        <w:t xml:space="preserve">As </w:t>
      </w:r>
      <w:proofErr w:type="spellStart"/>
      <w:r>
        <w:rPr>
          <w:lang w:eastAsia="pt-BR"/>
        </w:rPr>
        <w:t>Oito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Regras</w:t>
      </w:r>
      <w:proofErr w:type="spellEnd"/>
      <w:r>
        <w:rPr>
          <w:lang w:eastAsia="pt-BR"/>
        </w:rPr>
        <w:t xml:space="preserve"> de </w:t>
      </w:r>
      <w:proofErr w:type="spellStart"/>
      <w:r>
        <w:rPr>
          <w:lang w:eastAsia="pt-BR"/>
        </w:rPr>
        <w:t>Ouro</w:t>
      </w:r>
      <w:proofErr w:type="spellEnd"/>
      <w:r>
        <w:rPr>
          <w:lang w:eastAsia="pt-BR"/>
        </w:rPr>
        <w:t xml:space="preserve"> de </w:t>
      </w:r>
      <w:proofErr w:type="spellStart"/>
      <w:r>
        <w:rPr>
          <w:lang w:eastAsia="pt-BR"/>
        </w:rPr>
        <w:t>Shneiderman</w:t>
      </w:r>
      <w:bookmarkEnd w:id="24"/>
      <w:proofErr w:type="spellEnd"/>
      <w:r>
        <w:rPr>
          <w:lang w:eastAsia="pt-BR"/>
        </w:rPr>
        <w:t xml:space="preserve"> </w:t>
      </w:r>
    </w:p>
    <w:p w:rsidR="0009364C" w:rsidRDefault="0009364C" w:rsidP="004A4272">
      <w:pPr>
        <w:pStyle w:val="Ttulo2"/>
        <w:rPr>
          <w:lang w:eastAsia="pt-BR"/>
        </w:rPr>
      </w:pPr>
      <w:bookmarkStart w:id="25" w:name="_Toc342691757"/>
      <w:r>
        <w:rPr>
          <w:lang w:eastAsia="pt-BR"/>
        </w:rPr>
        <w:t>Lutar pela consistência</w:t>
      </w:r>
      <w:bookmarkEnd w:id="25"/>
      <w:r>
        <w:rPr>
          <w:lang w:eastAsia="pt-BR"/>
        </w:rPr>
        <w:t xml:space="preserve"> </w:t>
      </w:r>
    </w:p>
    <w:p w:rsidR="0009364C" w:rsidRPr="004A4272" w:rsidRDefault="0009364C" w:rsidP="004A4272">
      <w:pPr>
        <w:widowControl/>
        <w:suppressAutoHyphens w:val="0"/>
        <w:autoSpaceDN w:val="0"/>
        <w:adjustRightInd w:val="0"/>
        <w:spacing w:line="360" w:lineRule="auto"/>
        <w:rPr>
          <w:rFonts w:asciiTheme="minorHAnsi" w:hAnsiTheme="minorHAnsi"/>
          <w:lang w:eastAsia="pt-BR"/>
        </w:rPr>
      </w:pPr>
      <w:r w:rsidRPr="004A4272">
        <w:rPr>
          <w:rFonts w:asciiTheme="minorHAnsi" w:hAnsiTheme="minorHAnsi"/>
          <w:lang w:eastAsia="pt-BR"/>
        </w:rPr>
        <w:tab/>
        <w:t xml:space="preserve">Terminologia, menus, telas de ajuda, cor, maiúsculas/minúsculas... </w:t>
      </w:r>
    </w:p>
    <w:p w:rsidR="0009364C" w:rsidRPr="00E67432" w:rsidRDefault="0009364C" w:rsidP="00E67432">
      <w:pPr>
        <w:pStyle w:val="PargrafodaLista"/>
        <w:widowControl/>
        <w:numPr>
          <w:ilvl w:val="0"/>
          <w:numId w:val="28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4A4272">
        <w:rPr>
          <w:rFonts w:asciiTheme="minorHAnsi" w:hAnsiTheme="minorHAnsi"/>
          <w:b/>
          <w:bCs/>
          <w:lang w:eastAsia="pt-BR"/>
        </w:rPr>
        <w:t>definição</w:t>
      </w:r>
      <w:proofErr w:type="spellEnd"/>
      <w:proofErr w:type="gramEnd"/>
      <w:r w:rsidRPr="004A4272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4A4272">
        <w:rPr>
          <w:rFonts w:asciiTheme="minorHAnsi" w:hAnsiTheme="minorHAnsi"/>
          <w:b/>
          <w:bCs/>
          <w:lang w:eastAsia="pt-BR"/>
        </w:rPr>
        <w:t>pessoal</w:t>
      </w:r>
      <w:proofErr w:type="spellEnd"/>
      <w:r w:rsidRPr="00E67432">
        <w:rPr>
          <w:rFonts w:asciiTheme="minorHAnsi" w:hAnsiTheme="minorHAnsi"/>
          <w:b/>
          <w:bCs/>
          <w:lang w:eastAsia="pt-BR"/>
        </w:rPr>
        <w:t>:</w:t>
      </w:r>
      <w:r w:rsidR="00E67432" w:rsidRPr="00E67432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Seqüência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de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ações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similares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para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procedimentos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similares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.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Manter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um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padrão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visual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para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as cores, Layout 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fontes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.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Utilizar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a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mesma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terminologia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em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menus.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8"/>
        </w:numPr>
        <w:suppressAutoHyphens w:val="0"/>
        <w:autoSpaceDN w:val="0"/>
        <w:adjustRightInd w:val="0"/>
        <w:spacing w:line="360" w:lineRule="auto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8"/>
        </w:numPr>
        <w:suppressAutoHyphens w:val="0"/>
        <w:autoSpaceDN w:val="0"/>
        <w:adjustRightInd w:val="0"/>
        <w:spacing w:line="360" w:lineRule="auto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4A4272">
      <w:pPr>
        <w:pStyle w:val="Ttulo2"/>
        <w:rPr>
          <w:lang w:eastAsia="pt-BR"/>
        </w:rPr>
      </w:pPr>
      <w:bookmarkStart w:id="26" w:name="_Toc342691758"/>
      <w:r>
        <w:rPr>
          <w:lang w:eastAsia="pt-BR"/>
        </w:rPr>
        <w:t>Permitir aos usuários freqüentes a utilização de atalhos</w:t>
      </w:r>
      <w:bookmarkEnd w:id="26"/>
      <w:r>
        <w:rPr>
          <w:lang w:eastAsia="pt-BR"/>
        </w:rPr>
        <w:t xml:space="preserve"> </w:t>
      </w:r>
    </w:p>
    <w:p w:rsidR="0009364C" w:rsidRPr="0009364C" w:rsidRDefault="0009364C" w:rsidP="0009364C">
      <w:pPr>
        <w:widowControl/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lang w:eastAsia="pt-BR"/>
        </w:rPr>
      </w:pPr>
      <w:r>
        <w:rPr>
          <w:sz w:val="24"/>
          <w:szCs w:val="24"/>
          <w:lang w:eastAsia="pt-BR"/>
        </w:rPr>
        <w:tab/>
      </w:r>
      <w:r w:rsidRPr="0009364C">
        <w:rPr>
          <w:rFonts w:asciiTheme="minorHAnsi" w:hAnsiTheme="minorHAnsi"/>
          <w:lang w:eastAsia="pt-BR"/>
        </w:rPr>
        <w:t xml:space="preserve">Abreviaturas, teclas especiais, comandos escondidos, capacidades macro 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7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4A4272">
        <w:rPr>
          <w:rFonts w:asciiTheme="minorHAnsi" w:hAnsiTheme="minorHAnsi"/>
          <w:b/>
          <w:bCs/>
          <w:lang w:eastAsia="pt-BR"/>
        </w:rPr>
        <w:t>definição</w:t>
      </w:r>
      <w:proofErr w:type="spellEnd"/>
      <w:proofErr w:type="gramEnd"/>
      <w:r w:rsidRPr="004A4272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4A4272">
        <w:rPr>
          <w:rFonts w:asciiTheme="minorHAnsi" w:hAnsiTheme="minorHAnsi"/>
          <w:b/>
          <w:bCs/>
          <w:lang w:eastAsia="pt-BR"/>
        </w:rPr>
        <w:t>pessoal</w:t>
      </w:r>
      <w:proofErr w:type="spellEnd"/>
      <w:r w:rsidRPr="00E67432">
        <w:rPr>
          <w:rFonts w:asciiTheme="minorHAnsi" w:hAnsiTheme="minorHAnsi"/>
          <w:b/>
          <w:bCs/>
          <w:lang w:eastAsia="pt-BR"/>
        </w:rPr>
        <w:t>:</w:t>
      </w:r>
      <w:r w:rsidR="00E67432" w:rsidRPr="00E67432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Teclas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de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atalho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, macros 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navegação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simples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facilitam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agilizam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a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interação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do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usuário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mais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experientes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com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interface</w:t>
      </w:r>
      <w:r w:rsidR="00E67432">
        <w:rPr>
          <w:rFonts w:ascii="Helvetica" w:hAnsi="Helvetica"/>
          <w:color w:val="000000"/>
          <w:sz w:val="10"/>
          <w:szCs w:val="10"/>
          <w:shd w:val="clear" w:color="auto" w:fill="FFFFFF"/>
        </w:rPr>
        <w:t>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7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7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4A4272">
      <w:pPr>
        <w:pStyle w:val="Ttulo2"/>
        <w:rPr>
          <w:lang w:eastAsia="pt-BR"/>
        </w:rPr>
      </w:pPr>
      <w:bookmarkStart w:id="27" w:name="_Toc342691759"/>
      <w:r>
        <w:rPr>
          <w:lang w:eastAsia="pt-BR"/>
        </w:rPr>
        <w:t>Utilizar feedback Informativo</w:t>
      </w:r>
      <w:bookmarkEnd w:id="27"/>
      <w:r>
        <w:rPr>
          <w:lang w:eastAsia="pt-BR"/>
        </w:rPr>
        <w:t xml:space="preserve"> </w:t>
      </w:r>
    </w:p>
    <w:p w:rsidR="0009364C" w:rsidRPr="0009364C" w:rsidRDefault="0009364C" w:rsidP="0009364C">
      <w:pPr>
        <w:widowControl/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lang w:eastAsia="pt-BR"/>
        </w:rPr>
      </w:pPr>
      <w:r>
        <w:rPr>
          <w:sz w:val="24"/>
          <w:szCs w:val="24"/>
          <w:lang w:eastAsia="pt-BR"/>
        </w:rPr>
        <w:tab/>
      </w:r>
      <w:r w:rsidRPr="0009364C">
        <w:rPr>
          <w:rFonts w:asciiTheme="minorHAnsi" w:hAnsiTheme="minorHAnsi"/>
          <w:lang w:eastAsia="pt-BR"/>
        </w:rPr>
        <w:t xml:space="preserve">Cada ação do usuário deve gerar feedback. </w:t>
      </w:r>
    </w:p>
    <w:p w:rsidR="0009364C" w:rsidRPr="00E67432" w:rsidRDefault="0009364C" w:rsidP="004A4272">
      <w:pPr>
        <w:pStyle w:val="PargrafodaLista"/>
        <w:widowControl/>
        <w:numPr>
          <w:ilvl w:val="0"/>
          <w:numId w:val="26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4A4272">
        <w:rPr>
          <w:rFonts w:asciiTheme="minorHAnsi" w:hAnsiTheme="minorHAnsi"/>
          <w:b/>
          <w:bCs/>
          <w:lang w:eastAsia="pt-BR"/>
        </w:rPr>
        <w:lastRenderedPageBreak/>
        <w:t>definição</w:t>
      </w:r>
      <w:proofErr w:type="spellEnd"/>
      <w:proofErr w:type="gramEnd"/>
      <w:r w:rsidRPr="004A4272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4A4272">
        <w:rPr>
          <w:rFonts w:asciiTheme="minorHAnsi" w:hAnsiTheme="minorHAnsi"/>
          <w:b/>
          <w:bCs/>
          <w:lang w:eastAsia="pt-BR"/>
        </w:rPr>
        <w:t>pessoal</w:t>
      </w:r>
      <w:proofErr w:type="spellEnd"/>
      <w:r w:rsidRPr="004A4272">
        <w:rPr>
          <w:rFonts w:asciiTheme="minorHAnsi" w:hAnsiTheme="minorHAnsi"/>
          <w:b/>
          <w:bCs/>
          <w:lang w:eastAsia="pt-BR"/>
        </w:rPr>
        <w:t>:</w:t>
      </w:r>
      <w:r w:rsidR="00E67432">
        <w:rPr>
          <w:rFonts w:asciiTheme="minorHAnsi" w:hAnsiTheme="minorHAnsi"/>
          <w:b/>
          <w:bCs/>
          <w:lang w:eastAsia="pt-BR"/>
        </w:rPr>
        <w:t xml:space="preserve"> </w:t>
      </w:r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Toda 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qualquer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ação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do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usuário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requer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uma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resposta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do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sistema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,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cujo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qual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será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mais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ou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menos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explicativa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dependendo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do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tipo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de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ação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a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ser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executada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>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6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6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4A4272">
      <w:pPr>
        <w:pStyle w:val="Ttulo2"/>
        <w:rPr>
          <w:lang w:eastAsia="pt-BR"/>
        </w:rPr>
      </w:pPr>
      <w:bookmarkStart w:id="28" w:name="_Toc342691760"/>
      <w:r>
        <w:rPr>
          <w:lang w:eastAsia="pt-BR"/>
        </w:rPr>
        <w:t>Desenhar as Caixas de Diálogo Fechadas</w:t>
      </w:r>
      <w:bookmarkEnd w:id="28"/>
      <w:r>
        <w:rPr>
          <w:lang w:eastAsia="pt-BR"/>
        </w:rPr>
        <w:t xml:space="preserve"> </w:t>
      </w:r>
    </w:p>
    <w:p w:rsidR="0009364C" w:rsidRPr="0009364C" w:rsidRDefault="0009364C" w:rsidP="0009364C">
      <w:pPr>
        <w:widowControl/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lang w:eastAsia="pt-BR"/>
        </w:rPr>
      </w:pPr>
      <w:r>
        <w:rPr>
          <w:sz w:val="24"/>
          <w:szCs w:val="24"/>
          <w:lang w:eastAsia="pt-BR"/>
        </w:rPr>
        <w:tab/>
      </w:r>
      <w:r w:rsidRPr="0009364C">
        <w:rPr>
          <w:rFonts w:asciiTheme="minorHAnsi" w:hAnsiTheme="minorHAnsi"/>
          <w:lang w:eastAsia="pt-BR"/>
        </w:rPr>
        <w:t xml:space="preserve">As seqüências de ações devem estar organizadas em grupos (sentido de início, meio e fim). </w:t>
      </w:r>
    </w:p>
    <w:p w:rsidR="0009364C" w:rsidRPr="00E67432" w:rsidRDefault="0009364C" w:rsidP="004A4272">
      <w:pPr>
        <w:pStyle w:val="PargrafodaLista"/>
        <w:widowControl/>
        <w:numPr>
          <w:ilvl w:val="0"/>
          <w:numId w:val="25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4A4272">
        <w:rPr>
          <w:rFonts w:asciiTheme="minorHAnsi" w:hAnsiTheme="minorHAnsi"/>
          <w:b/>
          <w:bCs/>
          <w:lang w:eastAsia="pt-BR"/>
        </w:rPr>
        <w:t>definição</w:t>
      </w:r>
      <w:proofErr w:type="spellEnd"/>
      <w:proofErr w:type="gramEnd"/>
      <w:r w:rsidRPr="004A4272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4A4272">
        <w:rPr>
          <w:rFonts w:asciiTheme="minorHAnsi" w:hAnsiTheme="minorHAnsi"/>
          <w:b/>
          <w:bCs/>
          <w:lang w:eastAsia="pt-BR"/>
        </w:rPr>
        <w:t>pessoal</w:t>
      </w:r>
      <w:proofErr w:type="spellEnd"/>
      <w:r w:rsidRPr="004A4272">
        <w:rPr>
          <w:rFonts w:asciiTheme="minorHAnsi" w:hAnsiTheme="minorHAnsi"/>
          <w:b/>
          <w:bCs/>
          <w:lang w:eastAsia="pt-BR"/>
        </w:rPr>
        <w:t>:</w:t>
      </w:r>
      <w:r w:rsidR="00E67432">
        <w:rPr>
          <w:rFonts w:asciiTheme="minorHAnsi" w:hAnsiTheme="minorHAnsi"/>
          <w:b/>
          <w:bCs/>
          <w:lang w:eastAsia="pt-BR"/>
        </w:rPr>
        <w:t xml:space="preserve"> </w:t>
      </w:r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As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seqüências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de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ações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do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sistema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deve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ser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organizada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de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tal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forma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que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o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usuário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consiga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entender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os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passos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saiba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quando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cada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um deles for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executado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com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sucesso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>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5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5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4A4272">
      <w:pPr>
        <w:pStyle w:val="Ttulo2"/>
        <w:rPr>
          <w:lang w:eastAsia="pt-BR"/>
        </w:rPr>
      </w:pPr>
      <w:bookmarkStart w:id="29" w:name="_Toc342691761"/>
      <w:r>
        <w:rPr>
          <w:lang w:eastAsia="pt-BR"/>
        </w:rPr>
        <w:t>Utilizar Prevenção e Tratamento de Erros</w:t>
      </w:r>
      <w:bookmarkEnd w:id="29"/>
      <w:r>
        <w:rPr>
          <w:lang w:eastAsia="pt-BR"/>
        </w:rPr>
        <w:t xml:space="preserve"> </w:t>
      </w:r>
    </w:p>
    <w:p w:rsidR="0009364C" w:rsidRPr="0009364C" w:rsidRDefault="0009364C" w:rsidP="0009364C">
      <w:pPr>
        <w:widowControl/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lang w:eastAsia="pt-BR"/>
        </w:rPr>
      </w:pPr>
      <w:r>
        <w:rPr>
          <w:sz w:val="24"/>
          <w:szCs w:val="24"/>
          <w:lang w:eastAsia="pt-BR"/>
        </w:rPr>
        <w:tab/>
      </w:r>
      <w:r w:rsidRPr="0009364C">
        <w:rPr>
          <w:rFonts w:asciiTheme="minorHAnsi" w:hAnsiTheme="minorHAnsi"/>
          <w:lang w:eastAsia="pt-BR"/>
        </w:rPr>
        <w:t xml:space="preserve">Evitar situações de erro e que o sistema fique instável. </w:t>
      </w:r>
    </w:p>
    <w:p w:rsidR="0009364C" w:rsidRPr="00E67432" w:rsidRDefault="0009364C" w:rsidP="004A4272">
      <w:pPr>
        <w:pStyle w:val="PargrafodaLista"/>
        <w:widowControl/>
        <w:numPr>
          <w:ilvl w:val="0"/>
          <w:numId w:val="22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4A4272">
        <w:rPr>
          <w:rFonts w:asciiTheme="minorHAnsi" w:hAnsiTheme="minorHAnsi"/>
          <w:b/>
          <w:bCs/>
          <w:lang w:eastAsia="pt-BR"/>
        </w:rPr>
        <w:t>definição</w:t>
      </w:r>
      <w:proofErr w:type="spellEnd"/>
      <w:proofErr w:type="gramEnd"/>
      <w:r w:rsidRPr="004A4272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4A4272">
        <w:rPr>
          <w:rFonts w:asciiTheme="minorHAnsi" w:hAnsiTheme="minorHAnsi"/>
          <w:b/>
          <w:bCs/>
          <w:lang w:eastAsia="pt-BR"/>
        </w:rPr>
        <w:t>pessoal</w:t>
      </w:r>
      <w:proofErr w:type="spellEnd"/>
      <w:r w:rsidRPr="004A4272">
        <w:rPr>
          <w:rFonts w:asciiTheme="minorHAnsi" w:hAnsiTheme="minorHAnsi"/>
          <w:b/>
          <w:bCs/>
          <w:lang w:eastAsia="pt-BR"/>
        </w:rPr>
        <w:t>:</w:t>
      </w:r>
      <w:r w:rsidR="00E67432">
        <w:rPr>
          <w:rFonts w:asciiTheme="minorHAnsi" w:hAnsiTheme="minorHAnsi"/>
          <w:b/>
          <w:bCs/>
          <w:lang w:eastAsia="pt-BR"/>
        </w:rPr>
        <w:t xml:space="preserve"> </w:t>
      </w:r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A interface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não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pode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dar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vias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para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o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usuário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cometer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erros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graves, 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caso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ocorram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erros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,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devem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haver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mecanismos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que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tratem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,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corrijam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na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medida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do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possível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, e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caso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não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seja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possível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,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instrua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o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usuário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para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uma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possível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E67432" w:rsidRPr="00E67432">
        <w:rPr>
          <w:rFonts w:asciiTheme="minorHAnsi" w:hAnsiTheme="minorHAnsi"/>
          <w:color w:val="000000"/>
          <w:shd w:val="clear" w:color="auto" w:fill="FFFFFF"/>
        </w:rPr>
        <w:t>solução</w:t>
      </w:r>
      <w:proofErr w:type="spellEnd"/>
      <w:r w:rsidR="00E67432" w:rsidRPr="00E67432">
        <w:rPr>
          <w:rFonts w:asciiTheme="minorHAnsi" w:hAnsiTheme="minorHAnsi"/>
          <w:color w:val="000000"/>
          <w:shd w:val="clear" w:color="auto" w:fill="FFFFFF"/>
        </w:rPr>
        <w:t>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2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2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4A4272">
      <w:pPr>
        <w:pStyle w:val="Ttulo2"/>
        <w:rPr>
          <w:lang w:eastAsia="pt-BR"/>
        </w:rPr>
      </w:pPr>
      <w:bookmarkStart w:id="30" w:name="_Toc342691762"/>
      <w:r>
        <w:rPr>
          <w:lang w:eastAsia="pt-BR"/>
        </w:rPr>
        <w:t>Permitir a fácil reposição de ações</w:t>
      </w:r>
      <w:bookmarkEnd w:id="30"/>
      <w:r>
        <w:rPr>
          <w:lang w:eastAsia="pt-BR"/>
        </w:rPr>
        <w:t xml:space="preserve"> </w:t>
      </w:r>
    </w:p>
    <w:p w:rsidR="00B942A3" w:rsidRPr="0009364C" w:rsidRDefault="0009364C" w:rsidP="00B942A3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09364C">
        <w:rPr>
          <w:rFonts w:asciiTheme="minorHAnsi" w:hAnsiTheme="minorHAnsi"/>
          <w:lang w:eastAsia="pt-BR"/>
        </w:rPr>
        <w:t>Sempre que possível as ações devem ser reversíveis.</w:t>
      </w:r>
      <w:r w:rsidR="00B942A3" w:rsidRPr="00B942A3">
        <w:rPr>
          <w:rFonts w:asciiTheme="minorHAnsi" w:hAnsiTheme="minorHAnsi"/>
          <w:lang w:eastAsia="pt-BR"/>
        </w:rPr>
        <w:t xml:space="preserve"> </w:t>
      </w:r>
    </w:p>
    <w:p w:rsidR="00B942A3" w:rsidRPr="004A4272" w:rsidRDefault="00B942A3" w:rsidP="00B942A3">
      <w:pPr>
        <w:pStyle w:val="PargrafodaLista"/>
        <w:widowControl/>
        <w:numPr>
          <w:ilvl w:val="0"/>
          <w:numId w:val="2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4A4272">
        <w:rPr>
          <w:rFonts w:asciiTheme="minorHAnsi" w:hAnsiTheme="minorHAnsi"/>
          <w:b/>
          <w:bCs/>
          <w:lang w:eastAsia="pt-BR"/>
        </w:rPr>
        <w:t>definição</w:t>
      </w:r>
      <w:proofErr w:type="spellEnd"/>
      <w:proofErr w:type="gramEnd"/>
      <w:r w:rsidRPr="004A4272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4A4272">
        <w:rPr>
          <w:rFonts w:asciiTheme="minorHAnsi" w:hAnsiTheme="minorHAnsi"/>
          <w:b/>
          <w:bCs/>
          <w:lang w:eastAsia="pt-BR"/>
        </w:rPr>
        <w:t>pessoal</w:t>
      </w:r>
      <w:proofErr w:type="spellEnd"/>
      <w:r w:rsidRPr="00B942A3">
        <w:rPr>
          <w:rFonts w:asciiTheme="minorHAnsi" w:hAnsiTheme="minorHAnsi"/>
          <w:b/>
          <w:bCs/>
          <w:lang w:eastAsia="pt-BR"/>
        </w:rPr>
        <w:t xml:space="preserve">: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Sempre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que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possível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, as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ações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devem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ser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reversíveis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, de forma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que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tranqüilize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o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usuário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e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lhe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dá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mais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coragem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para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explorar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 xml:space="preserve"> o </w:t>
      </w:r>
      <w:proofErr w:type="spellStart"/>
      <w:r w:rsidRPr="00B942A3">
        <w:rPr>
          <w:rFonts w:asciiTheme="minorHAnsi" w:hAnsiTheme="minorHAnsi"/>
          <w:color w:val="000000"/>
          <w:shd w:val="clear" w:color="auto" w:fill="FFFFFF"/>
        </w:rPr>
        <w:t>sistema</w:t>
      </w:r>
      <w:proofErr w:type="spellEnd"/>
      <w:r w:rsidRPr="00B942A3">
        <w:rPr>
          <w:rFonts w:asciiTheme="minorHAnsi" w:hAnsiTheme="minorHAnsi"/>
          <w:color w:val="000000"/>
          <w:shd w:val="clear" w:color="auto" w:fill="FFFFFF"/>
        </w:rPr>
        <w:t>.</w:t>
      </w:r>
    </w:p>
    <w:p w:rsidR="00B942A3" w:rsidRPr="004A4272" w:rsidRDefault="00B942A3" w:rsidP="00B942A3">
      <w:pPr>
        <w:pStyle w:val="PargrafodaLista"/>
        <w:widowControl/>
        <w:numPr>
          <w:ilvl w:val="0"/>
          <w:numId w:val="2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B942A3" w:rsidRPr="004A4272" w:rsidRDefault="00B942A3" w:rsidP="00B942A3">
      <w:pPr>
        <w:pStyle w:val="PargrafodaLista"/>
        <w:widowControl/>
        <w:numPr>
          <w:ilvl w:val="0"/>
          <w:numId w:val="2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Pr="0009364C" w:rsidRDefault="0009364C" w:rsidP="0009364C">
      <w:pPr>
        <w:widowControl/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lang w:eastAsia="pt-BR"/>
        </w:rPr>
      </w:pPr>
      <w:r w:rsidRPr="0009364C">
        <w:rPr>
          <w:rFonts w:asciiTheme="minorHAnsi" w:hAnsiTheme="minorHAnsi"/>
          <w:lang w:eastAsia="pt-BR"/>
        </w:rPr>
        <w:t xml:space="preserve"> </w:t>
      </w:r>
    </w:p>
    <w:p w:rsidR="0009364C" w:rsidRDefault="0009364C" w:rsidP="004A4272">
      <w:pPr>
        <w:pStyle w:val="Ttulo2"/>
        <w:rPr>
          <w:lang w:eastAsia="pt-BR"/>
        </w:rPr>
      </w:pPr>
      <w:bookmarkStart w:id="31" w:name="_Toc342691763"/>
      <w:r>
        <w:rPr>
          <w:lang w:eastAsia="pt-BR"/>
        </w:rPr>
        <w:t>Suportar a localização interna de controle</w:t>
      </w:r>
      <w:bookmarkEnd w:id="31"/>
      <w:r>
        <w:rPr>
          <w:lang w:eastAsia="pt-BR"/>
        </w:rPr>
        <w:t xml:space="preserve"> </w:t>
      </w:r>
    </w:p>
    <w:p w:rsidR="0009364C" w:rsidRPr="0009364C" w:rsidRDefault="0009364C" w:rsidP="004A4272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09364C">
        <w:rPr>
          <w:rFonts w:asciiTheme="minorHAnsi" w:hAnsiTheme="minorHAnsi"/>
          <w:lang w:eastAsia="pt-BR"/>
        </w:rPr>
        <w:t xml:space="preserve">Os usuários gostam de sentir que detêm o controle do sistema. Evitar situações casuais </w:t>
      </w:r>
      <w:r w:rsidRPr="0009364C">
        <w:rPr>
          <w:rFonts w:asciiTheme="minorHAnsi" w:hAnsiTheme="minorHAnsi"/>
          <w:lang w:eastAsia="pt-BR"/>
        </w:rPr>
        <w:tab/>
        <w:t xml:space="preserve">obrigando o usuário a iniciar as ações em vez de simplesmente responder. </w:t>
      </w:r>
    </w:p>
    <w:p w:rsidR="0009364C" w:rsidRPr="00B942A3" w:rsidRDefault="0009364C" w:rsidP="004A4272">
      <w:pPr>
        <w:pStyle w:val="PargrafodaLista"/>
        <w:widowControl/>
        <w:numPr>
          <w:ilvl w:val="0"/>
          <w:numId w:val="2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4A4272">
        <w:rPr>
          <w:rFonts w:asciiTheme="minorHAnsi" w:hAnsiTheme="minorHAnsi"/>
          <w:b/>
          <w:bCs/>
          <w:lang w:eastAsia="pt-BR"/>
        </w:rPr>
        <w:t>definição</w:t>
      </w:r>
      <w:proofErr w:type="spellEnd"/>
      <w:proofErr w:type="gramEnd"/>
      <w:r w:rsidRPr="004A4272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4A4272">
        <w:rPr>
          <w:rFonts w:asciiTheme="minorHAnsi" w:hAnsiTheme="minorHAnsi"/>
          <w:b/>
          <w:bCs/>
          <w:lang w:eastAsia="pt-BR"/>
        </w:rPr>
        <w:t>pessoal</w:t>
      </w:r>
      <w:proofErr w:type="spellEnd"/>
      <w:r w:rsidRPr="004A4272">
        <w:rPr>
          <w:rFonts w:asciiTheme="minorHAnsi" w:hAnsiTheme="minorHAnsi"/>
          <w:b/>
          <w:bCs/>
          <w:lang w:eastAsia="pt-BR"/>
        </w:rPr>
        <w:t>:</w:t>
      </w:r>
      <w:r w:rsidR="00B942A3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Os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usuários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mais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experientes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devem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ter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a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sensação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de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que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eles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dominam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os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processos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do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sistema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e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que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ele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apenas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responde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a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suas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B942A3" w:rsidRPr="00B942A3">
        <w:rPr>
          <w:rFonts w:asciiTheme="minorHAnsi" w:hAnsiTheme="minorHAnsi"/>
          <w:color w:val="000000"/>
          <w:shd w:val="clear" w:color="auto" w:fill="FFFFFF"/>
        </w:rPr>
        <w:t>ações</w:t>
      </w:r>
      <w:proofErr w:type="spellEnd"/>
      <w:r w:rsidR="00B942A3" w:rsidRPr="00B942A3">
        <w:rPr>
          <w:rFonts w:asciiTheme="minorHAnsi" w:hAnsiTheme="minorHAnsi"/>
          <w:color w:val="000000"/>
          <w:shd w:val="clear" w:color="auto" w:fill="FFFFFF"/>
        </w:rPr>
        <w:t>.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3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Default="0009364C" w:rsidP="004A4272">
      <w:pPr>
        <w:pStyle w:val="Ttulo2"/>
        <w:rPr>
          <w:lang w:eastAsia="pt-BR"/>
        </w:rPr>
      </w:pPr>
      <w:bookmarkStart w:id="32" w:name="_Toc342691764"/>
      <w:r>
        <w:rPr>
          <w:lang w:eastAsia="pt-BR"/>
        </w:rPr>
        <w:lastRenderedPageBreak/>
        <w:t>Reduzir a carga sobre a memória de curta-duração</w:t>
      </w:r>
      <w:bookmarkEnd w:id="32"/>
      <w:r>
        <w:rPr>
          <w:lang w:eastAsia="pt-BR"/>
        </w:rPr>
        <w:t xml:space="preserve"> </w:t>
      </w:r>
    </w:p>
    <w:p w:rsidR="0009364C" w:rsidRPr="0009364C" w:rsidRDefault="0009364C" w:rsidP="004A4272">
      <w:pPr>
        <w:widowControl/>
        <w:suppressAutoHyphens w:val="0"/>
        <w:autoSpaceDN w:val="0"/>
        <w:adjustRightInd w:val="0"/>
        <w:spacing w:line="360" w:lineRule="auto"/>
        <w:ind w:left="720"/>
        <w:jc w:val="both"/>
        <w:rPr>
          <w:rFonts w:asciiTheme="minorHAnsi" w:hAnsiTheme="minorHAnsi"/>
          <w:lang w:eastAsia="pt-BR"/>
        </w:rPr>
      </w:pPr>
      <w:r w:rsidRPr="0009364C">
        <w:rPr>
          <w:rFonts w:asciiTheme="minorHAnsi" w:hAnsiTheme="minorHAnsi"/>
          <w:lang w:eastAsia="pt-BR"/>
        </w:rPr>
        <w:t xml:space="preserve">A regra do +7 ou -2 blocos de informação. Simplificar o desenho, consolidar páginas </w:t>
      </w:r>
      <w:r w:rsidRPr="0009364C">
        <w:rPr>
          <w:rFonts w:asciiTheme="minorHAnsi" w:hAnsiTheme="minorHAnsi"/>
          <w:lang w:eastAsia="pt-BR"/>
        </w:rPr>
        <w:tab/>
        <w:t xml:space="preserve">múltiplas, reduzir a freqüência de movimento de janelas e assegurar treino para </w:t>
      </w:r>
      <w:r w:rsidRPr="0009364C">
        <w:rPr>
          <w:rFonts w:asciiTheme="minorHAnsi" w:hAnsiTheme="minorHAnsi"/>
          <w:lang w:eastAsia="pt-BR"/>
        </w:rPr>
        <w:tab/>
        <w:t xml:space="preserve">mnemônicas, seqüências de ações e códigos. </w:t>
      </w:r>
    </w:p>
    <w:p w:rsidR="00480775" w:rsidRPr="00480775" w:rsidRDefault="0009364C" w:rsidP="004A4272">
      <w:pPr>
        <w:pStyle w:val="PargrafodaLista"/>
        <w:widowControl/>
        <w:numPr>
          <w:ilvl w:val="0"/>
          <w:numId w:val="24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proofErr w:type="spellStart"/>
      <w:proofErr w:type="gramStart"/>
      <w:r w:rsidRPr="00480775">
        <w:rPr>
          <w:rFonts w:asciiTheme="minorHAnsi" w:hAnsiTheme="minorHAnsi"/>
          <w:b/>
          <w:bCs/>
          <w:lang w:eastAsia="pt-BR"/>
        </w:rPr>
        <w:t>definição</w:t>
      </w:r>
      <w:proofErr w:type="spellEnd"/>
      <w:proofErr w:type="gramEnd"/>
      <w:r w:rsidRPr="00480775">
        <w:rPr>
          <w:rFonts w:asciiTheme="minorHAnsi" w:hAnsiTheme="minorHAnsi"/>
          <w:b/>
          <w:bCs/>
          <w:lang w:eastAsia="pt-BR"/>
        </w:rPr>
        <w:t xml:space="preserve"> </w:t>
      </w:r>
      <w:proofErr w:type="spellStart"/>
      <w:r w:rsidRPr="00480775">
        <w:rPr>
          <w:rFonts w:asciiTheme="minorHAnsi" w:hAnsiTheme="minorHAnsi"/>
          <w:b/>
          <w:bCs/>
          <w:lang w:eastAsia="pt-BR"/>
        </w:rPr>
        <w:t>pessoal</w:t>
      </w:r>
      <w:proofErr w:type="spellEnd"/>
      <w:r w:rsidRPr="00480775">
        <w:rPr>
          <w:rFonts w:asciiTheme="minorHAnsi" w:hAnsiTheme="minorHAnsi"/>
          <w:b/>
          <w:bCs/>
          <w:lang w:eastAsia="pt-BR"/>
        </w:rPr>
        <w:t>:</w:t>
      </w:r>
      <w:r w:rsidR="00A66B60" w:rsidRPr="00480775">
        <w:rPr>
          <w:rFonts w:asciiTheme="minorHAnsi" w:hAnsiTheme="minorHAnsi"/>
          <w:b/>
          <w:bCs/>
          <w:lang w:eastAsia="pt-BR"/>
        </w:rPr>
        <w:t xml:space="preserve"> </w:t>
      </w:r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O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sistema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deve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conter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uma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interface simples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para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memorização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. Para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isso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requer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uma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boa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Estrutura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e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Equilíbrio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para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relacionar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elementos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e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facilitar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a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memorização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subjetiva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das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telas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, </w:t>
      </w:r>
      <w:proofErr w:type="spellStart"/>
      <w:proofErr w:type="gram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sem</w:t>
      </w:r>
      <w:proofErr w:type="spellEnd"/>
      <w:proofErr w:type="gram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exigir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  <w:proofErr w:type="spellStart"/>
      <w:r w:rsidR="00A66B60" w:rsidRPr="00480775">
        <w:rPr>
          <w:rFonts w:asciiTheme="minorHAnsi" w:hAnsiTheme="minorHAnsi"/>
          <w:color w:val="000000"/>
          <w:shd w:val="clear" w:color="auto" w:fill="FFFFFF"/>
        </w:rPr>
        <w:t>esforço</w:t>
      </w:r>
      <w:proofErr w:type="spellEnd"/>
      <w:r w:rsidR="00A66B60" w:rsidRPr="00480775">
        <w:rPr>
          <w:rFonts w:asciiTheme="minorHAnsi" w:hAnsiTheme="minorHAnsi"/>
          <w:color w:val="000000"/>
          <w:shd w:val="clear" w:color="auto" w:fill="FFFFFF"/>
        </w:rPr>
        <w:t>.</w:t>
      </w:r>
      <w:r w:rsidR="00480775">
        <w:rPr>
          <w:rFonts w:asciiTheme="minorHAnsi" w:hAnsiTheme="minorHAnsi"/>
          <w:color w:val="000000"/>
          <w:shd w:val="clear" w:color="auto" w:fill="FFFFFF"/>
        </w:rPr>
        <w:t xml:space="preserve"> 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4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concretos de utilização:</w:t>
      </w:r>
    </w:p>
    <w:p w:rsidR="0009364C" w:rsidRPr="004A4272" w:rsidRDefault="0009364C" w:rsidP="004A4272">
      <w:pPr>
        <w:pStyle w:val="PargrafodaLista"/>
        <w:widowControl/>
        <w:numPr>
          <w:ilvl w:val="0"/>
          <w:numId w:val="24"/>
        </w:numPr>
        <w:suppressAutoHyphens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lang w:eastAsia="pt-BR"/>
        </w:rPr>
      </w:pPr>
      <w:r w:rsidRPr="004A4272">
        <w:rPr>
          <w:rFonts w:asciiTheme="minorHAnsi" w:hAnsiTheme="minorHAnsi"/>
          <w:b/>
          <w:bCs/>
          <w:lang w:eastAsia="pt-BR"/>
        </w:rPr>
        <w:t>exemplos de não utilização:</w:t>
      </w:r>
    </w:p>
    <w:p w:rsidR="0009364C" w:rsidRPr="0009364C" w:rsidRDefault="0009364C" w:rsidP="0009364C"/>
    <w:p w:rsidR="00E919BE" w:rsidRDefault="00E919BE">
      <w:pPr>
        <w:pStyle w:val="Corpodetexto"/>
        <w:rPr>
          <w:rFonts w:ascii="Calibri" w:hAnsi="Calibri" w:cs="Calibri"/>
          <w:lang w:val="pt-BR"/>
        </w:rPr>
      </w:pPr>
    </w:p>
    <w:p w:rsidR="00E919BE" w:rsidRDefault="00E919BE">
      <w:pPr>
        <w:pStyle w:val="Corpodetexto"/>
        <w:rPr>
          <w:rFonts w:ascii="Calibri" w:hAnsi="Calibri" w:cs="Calibri"/>
          <w:lang w:val="pt-BR"/>
        </w:rPr>
      </w:pPr>
    </w:p>
    <w:p w:rsidR="00E919BE" w:rsidRPr="00E824A3" w:rsidRDefault="00E919BE">
      <w:pPr>
        <w:rPr>
          <w:lang w:val="pt-BR"/>
        </w:rPr>
      </w:pPr>
    </w:p>
    <w:sectPr w:rsidR="00E919BE" w:rsidRPr="00E824A3" w:rsidSect="006171AF">
      <w:type w:val="continuous"/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64B" w:rsidRDefault="004F564B">
      <w:pPr>
        <w:spacing w:line="240" w:lineRule="auto"/>
      </w:pPr>
      <w:r>
        <w:separator/>
      </w:r>
    </w:p>
  </w:endnote>
  <w:endnote w:type="continuationSeparator" w:id="0">
    <w:p w:rsidR="004F564B" w:rsidRDefault="004F5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ohit Hindi">
    <w:altName w:val="DFGothic-EB"/>
    <w:charset w:val="80"/>
    <w:family w:val="auto"/>
    <w:pitch w:val="variable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ns-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D70" w:rsidRDefault="00412D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2D70">
      <w:tc>
        <w:tcPr>
          <w:tcW w:w="3162" w:type="dxa"/>
          <w:shd w:val="clear" w:color="auto" w:fill="auto"/>
        </w:tcPr>
        <w:p w:rsidR="00412D70" w:rsidRDefault="00412D70">
          <w:pPr>
            <w:ind w:right="360"/>
            <w:rPr>
              <w:rFonts w:ascii="Symbol" w:eastAsia="Symbol" w:hAnsi="Symbol" w:cs="Symbol"/>
            </w:rPr>
          </w:pPr>
          <w:r>
            <w:rPr>
              <w:rFonts w:ascii="Calibri" w:hAnsi="Calibri" w:cs="Calibri"/>
              <w:lang w:val="pt-BR"/>
            </w:rPr>
            <w:t>Confidencial</w:t>
          </w:r>
        </w:p>
      </w:tc>
      <w:tc>
        <w:tcPr>
          <w:tcW w:w="3162" w:type="dxa"/>
          <w:shd w:val="clear" w:color="auto" w:fill="auto"/>
        </w:tcPr>
        <w:p w:rsidR="00412D70" w:rsidRDefault="00412D70">
          <w:pPr>
            <w:jc w:val="center"/>
            <w:rPr>
              <w:rFonts w:ascii="Calibri" w:hAnsi="Calibri" w:cs="Calibri"/>
              <w:lang w:val="pt-BR"/>
            </w:rPr>
          </w:pPr>
          <w:r>
            <w:rPr>
              <w:rFonts w:ascii="Symbol" w:eastAsia="Symbol" w:hAnsi="Symbol" w:cs="Symbol"/>
            </w:rPr>
            <w:t></w:t>
          </w:r>
          <w:r w:rsidR="006171AF">
            <w:rPr>
              <w:rFonts w:cs="Calibri"/>
            </w:rPr>
            <w:fldChar w:fldCharType="begin"/>
          </w:r>
          <w:r>
            <w:rPr>
              <w:rFonts w:cs="Calibri"/>
            </w:rPr>
            <w:instrText xml:space="preserve"> DOCPROPERTY "Company"</w:instrText>
          </w:r>
          <w:r w:rsidR="006171AF">
            <w:rPr>
              <w:rFonts w:cs="Calibri"/>
            </w:rPr>
            <w:fldChar w:fldCharType="end"/>
          </w:r>
          <w:r>
            <w:rPr>
              <w:rFonts w:ascii="Calibri" w:hAnsi="Calibri" w:cs="Calibri"/>
            </w:rPr>
            <w:t xml:space="preserve">, </w:t>
          </w:r>
          <w:r w:rsidR="006171AF">
            <w:rPr>
              <w:rFonts w:cs="Calibri"/>
            </w:rPr>
            <w:fldChar w:fldCharType="begin"/>
          </w:r>
          <w:r>
            <w:rPr>
              <w:rFonts w:cs="Calibri"/>
            </w:rPr>
            <w:instrText xml:space="preserve"> DATE \@"yyyy" </w:instrText>
          </w:r>
          <w:r w:rsidR="006171AF">
            <w:rPr>
              <w:rFonts w:cs="Calibri"/>
            </w:rPr>
            <w:fldChar w:fldCharType="separate"/>
          </w:r>
          <w:r w:rsidR="00C54FD0">
            <w:rPr>
              <w:rFonts w:cs="Calibri"/>
              <w:noProof/>
            </w:rPr>
            <w:t>2012</w:t>
          </w:r>
          <w:r w:rsidR="006171AF">
            <w:rPr>
              <w:rFonts w:cs="Calibri"/>
            </w:rPr>
            <w:fldChar w:fldCharType="end"/>
          </w:r>
        </w:p>
      </w:tc>
      <w:tc>
        <w:tcPr>
          <w:tcW w:w="3162" w:type="dxa"/>
          <w:shd w:val="clear" w:color="auto" w:fill="auto"/>
        </w:tcPr>
        <w:p w:rsidR="00412D70" w:rsidRDefault="00412D70">
          <w:pPr>
            <w:jc w:val="right"/>
          </w:pPr>
          <w:r>
            <w:rPr>
              <w:rFonts w:ascii="Calibri" w:hAnsi="Calibri" w:cs="Calibri"/>
              <w:lang w:val="pt-BR"/>
            </w:rPr>
            <w:t xml:space="preserve">Pág. </w:t>
          </w:r>
          <w:r w:rsidR="006171AF">
            <w:rPr>
              <w:rStyle w:val="Nmerodepgina"/>
              <w:rFonts w:cs="Calibri"/>
              <w:lang w:val="pt-BR"/>
            </w:rPr>
            <w:fldChar w:fldCharType="begin"/>
          </w:r>
          <w:r>
            <w:rPr>
              <w:rStyle w:val="Nmerodepgina"/>
              <w:rFonts w:cs="Calibri"/>
              <w:lang w:val="pt-BR"/>
            </w:rPr>
            <w:instrText xml:space="preserve"> PAGE </w:instrText>
          </w:r>
          <w:r w:rsidR="006171AF">
            <w:rPr>
              <w:rStyle w:val="Nmerodepgina"/>
              <w:rFonts w:cs="Calibri"/>
              <w:lang w:val="pt-BR"/>
            </w:rPr>
            <w:fldChar w:fldCharType="separate"/>
          </w:r>
          <w:r w:rsidR="007C1A77">
            <w:rPr>
              <w:rStyle w:val="Nmerodepgina"/>
              <w:rFonts w:cs="Calibri"/>
              <w:noProof/>
              <w:lang w:val="pt-BR"/>
            </w:rPr>
            <w:t>7</w:t>
          </w:r>
          <w:r w:rsidR="006171AF">
            <w:rPr>
              <w:rStyle w:val="Nmerodepgina"/>
              <w:rFonts w:cs="Calibri"/>
              <w:lang w:val="pt-BR"/>
            </w:rPr>
            <w:fldChar w:fldCharType="end"/>
          </w:r>
          <w:r>
            <w:rPr>
              <w:rStyle w:val="Nmerodepgina"/>
              <w:rFonts w:ascii="Calibri" w:hAnsi="Calibri" w:cs="Calibri"/>
              <w:lang w:val="pt-BR"/>
            </w:rPr>
            <w:t xml:space="preserve"> de </w:t>
          </w:r>
          <w:r w:rsidR="006171AF">
            <w:rPr>
              <w:rStyle w:val="Nmerodepgina"/>
              <w:rFonts w:cs="Calibri"/>
              <w:lang w:val="pt-BR"/>
            </w:rPr>
            <w:fldChar w:fldCharType="begin"/>
          </w:r>
          <w:r>
            <w:rPr>
              <w:rStyle w:val="Nmerodepgina"/>
              <w:rFonts w:cs="Calibri"/>
              <w:lang w:val="pt-BR"/>
            </w:rPr>
            <w:instrText xml:space="preserve"> NUMPAGES \*Arabic </w:instrText>
          </w:r>
          <w:r w:rsidR="006171AF">
            <w:rPr>
              <w:rStyle w:val="Nmerodepgina"/>
              <w:rFonts w:cs="Calibri"/>
              <w:lang w:val="pt-BR"/>
            </w:rPr>
            <w:fldChar w:fldCharType="separate"/>
          </w:r>
          <w:r w:rsidR="007C1A77">
            <w:rPr>
              <w:rStyle w:val="Nmerodepgina"/>
              <w:rFonts w:cs="Calibri"/>
              <w:noProof/>
              <w:lang w:val="pt-BR"/>
            </w:rPr>
            <w:t>11</w:t>
          </w:r>
          <w:r w:rsidR="006171AF">
            <w:rPr>
              <w:rStyle w:val="Nmerodepgina"/>
              <w:rFonts w:cs="Calibri"/>
              <w:lang w:val="pt-BR"/>
            </w:rPr>
            <w:fldChar w:fldCharType="end"/>
          </w:r>
        </w:p>
      </w:tc>
    </w:tr>
  </w:tbl>
  <w:p w:rsidR="00412D70" w:rsidRDefault="00412D7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D70" w:rsidRDefault="00412D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64B" w:rsidRDefault="004F564B">
      <w:pPr>
        <w:spacing w:line="240" w:lineRule="auto"/>
      </w:pPr>
      <w:r>
        <w:separator/>
      </w:r>
    </w:p>
  </w:footnote>
  <w:footnote w:type="continuationSeparator" w:id="0">
    <w:p w:rsidR="004F564B" w:rsidRDefault="004F56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D70" w:rsidRDefault="00412D70">
    <w:pPr>
      <w:rPr>
        <w:sz w:val="24"/>
        <w:szCs w:val="24"/>
      </w:rPr>
    </w:pPr>
  </w:p>
  <w:p w:rsidR="00412D70" w:rsidRDefault="00412D70">
    <w:pPr>
      <w:pBdr>
        <w:top w:val="single" w:sz="6" w:space="1" w:color="000000"/>
      </w:pBdr>
      <w:rPr>
        <w:sz w:val="24"/>
        <w:szCs w:val="24"/>
      </w:rPr>
    </w:pPr>
  </w:p>
  <w:p w:rsidR="00412D70" w:rsidRPr="00E824A3" w:rsidRDefault="00412D70">
    <w:pPr>
      <w:pBdr>
        <w:bottom w:val="single" w:sz="6" w:space="1" w:color="000000"/>
      </w:pBdr>
      <w:jc w:val="right"/>
      <w:rPr>
        <w:rFonts w:ascii="Calibri" w:hAnsi="Calibri" w:cs="Calibri"/>
        <w:b/>
        <w:bCs/>
        <w:sz w:val="36"/>
        <w:szCs w:val="36"/>
        <w:lang w:val="pt-BR"/>
      </w:rPr>
    </w:pPr>
    <w:r w:rsidRPr="00E824A3">
      <w:rPr>
        <w:rFonts w:ascii="Calibri" w:hAnsi="Calibri" w:cs="Calibri"/>
        <w:b/>
        <w:bCs/>
        <w:sz w:val="36"/>
        <w:szCs w:val="36"/>
        <w:lang w:val="pt-BR"/>
      </w:rPr>
      <w:t>Guilherme E.S. Calegari</w:t>
    </w:r>
  </w:p>
  <w:p w:rsidR="00412D70" w:rsidRPr="00E824A3" w:rsidRDefault="00412D70">
    <w:pPr>
      <w:pBdr>
        <w:bottom w:val="single" w:sz="6" w:space="1" w:color="000000"/>
      </w:pBdr>
      <w:jc w:val="right"/>
      <w:rPr>
        <w:rFonts w:ascii="Calibri" w:hAnsi="Calibri" w:cs="Calibri"/>
        <w:b/>
        <w:bCs/>
        <w:sz w:val="36"/>
        <w:szCs w:val="36"/>
        <w:lang w:val="pt-BR"/>
      </w:rPr>
    </w:pPr>
    <w:r w:rsidRPr="00E824A3">
      <w:rPr>
        <w:rFonts w:ascii="Calibri" w:hAnsi="Calibri" w:cs="Calibri"/>
        <w:b/>
        <w:bCs/>
        <w:sz w:val="36"/>
        <w:szCs w:val="36"/>
        <w:lang w:val="pt-BR"/>
      </w:rPr>
      <w:t>Lucas de Oliveira</w:t>
    </w:r>
  </w:p>
  <w:p w:rsidR="00412D70" w:rsidRDefault="00412D70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rFonts w:ascii="Calibri" w:hAnsi="Calibri" w:cs="Calibri"/>
        <w:b/>
        <w:bCs/>
        <w:sz w:val="36"/>
        <w:szCs w:val="36"/>
      </w:rPr>
      <w:t>Rodrigo Moreschi Valoski</w:t>
    </w:r>
  </w:p>
  <w:p w:rsidR="00412D70" w:rsidRDefault="00412D70">
    <w:pPr>
      <w:pBdr>
        <w:bottom w:val="single" w:sz="6" w:space="1" w:color="000000"/>
      </w:pBdr>
      <w:jc w:val="right"/>
      <w:rPr>
        <w:sz w:val="24"/>
        <w:szCs w:val="24"/>
      </w:rPr>
    </w:pPr>
  </w:p>
  <w:p w:rsidR="00412D70" w:rsidRDefault="00412D7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D70" w:rsidRDefault="00412D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412D7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412D70" w:rsidRPr="00E824A3" w:rsidRDefault="00764F18">
          <w:pPr>
            <w:rPr>
              <w:rFonts w:ascii="Calibri" w:eastAsia="Calibri" w:hAnsi="Calibri" w:cs="Calibri"/>
              <w:lang w:val="pt-BR"/>
            </w:rPr>
          </w:pPr>
          <w:r>
            <w:rPr>
              <w:rFonts w:ascii="Calibri" w:hAnsi="Calibri" w:cs="Calibri"/>
              <w:lang w:val="pt-BR"/>
            </w:rPr>
            <w:t>Interface Homem-Máquina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12D70" w:rsidRDefault="00412D70">
          <w:pPr>
            <w:tabs>
              <w:tab w:val="left" w:pos="1135"/>
            </w:tabs>
            <w:spacing w:before="40"/>
            <w:ind w:right="68"/>
          </w:pPr>
          <w:r w:rsidRPr="00E824A3">
            <w:rPr>
              <w:rFonts w:ascii="Calibri" w:eastAsia="Calibri" w:hAnsi="Calibri" w:cs="Calibri"/>
              <w:lang w:val="pt-BR"/>
            </w:rPr>
            <w:t xml:space="preserve">  </w:t>
          </w:r>
          <w:r>
            <w:rPr>
              <w:rFonts w:ascii="Calibri" w:hAnsi="Calibri" w:cs="Calibri"/>
              <w:lang w:val="pt-BR"/>
            </w:rPr>
            <w:t>Versão:</w:t>
          </w:r>
          <w:r>
            <w:rPr>
              <w:rFonts w:ascii="Calibri" w:hAnsi="Calibri" w:cs="Calibri"/>
            </w:rPr>
            <w:t xml:space="preserve">           1.0</w:t>
          </w:r>
        </w:p>
      </w:tc>
    </w:tr>
    <w:tr w:rsidR="00412D7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412D70" w:rsidRDefault="0058159D">
          <w:pPr>
            <w:rPr>
              <w:rFonts w:ascii="Calibri" w:eastAsia="Calibri" w:hAnsi="Calibri" w:cs="Calibri"/>
              <w:lang w:val="pt-BR"/>
            </w:rPr>
          </w:pPr>
          <w:r>
            <w:rPr>
              <w:rFonts w:ascii="Calibri" w:eastAsia="Calibri" w:hAnsi="Calibri" w:cs="Calibri"/>
              <w:lang w:val="pt-BR"/>
            </w:rPr>
            <w:t xml:space="preserve">Trabalho </w:t>
          </w:r>
          <w:proofErr w:type="gramStart"/>
          <w:r>
            <w:rPr>
              <w:rFonts w:ascii="Calibri" w:eastAsia="Calibri" w:hAnsi="Calibri" w:cs="Calibri"/>
              <w:lang w:val="pt-BR"/>
            </w:rPr>
            <w:t>1</w:t>
          </w:r>
          <w:proofErr w:type="gramEnd"/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12D70" w:rsidRDefault="00412D70" w:rsidP="0058159D">
          <w:r>
            <w:rPr>
              <w:rFonts w:ascii="Calibri" w:eastAsia="Calibri" w:hAnsi="Calibri" w:cs="Calibri"/>
              <w:lang w:val="pt-BR"/>
            </w:rPr>
            <w:t xml:space="preserve">  </w:t>
          </w:r>
          <w:r>
            <w:rPr>
              <w:rFonts w:ascii="Calibri" w:hAnsi="Calibri" w:cs="Calibri"/>
              <w:lang w:val="pt-BR"/>
            </w:rPr>
            <w:t>Data:</w:t>
          </w:r>
          <w:r>
            <w:rPr>
              <w:rFonts w:ascii="Calibri" w:hAnsi="Calibri" w:cs="Calibri"/>
            </w:rPr>
            <w:t xml:space="preserve"> </w:t>
          </w:r>
          <w:r w:rsidR="0058159D">
            <w:rPr>
              <w:rFonts w:ascii="Calibri" w:hAnsi="Calibri" w:cs="Calibri"/>
              <w:lang w:val="pt-BR"/>
            </w:rPr>
            <w:t>07</w:t>
          </w:r>
          <w:r>
            <w:rPr>
              <w:rFonts w:ascii="Calibri" w:hAnsi="Calibri" w:cs="Calibri"/>
              <w:lang w:val="pt-BR"/>
            </w:rPr>
            <w:t>/</w:t>
          </w:r>
          <w:r w:rsidR="0058159D">
            <w:rPr>
              <w:rFonts w:ascii="Calibri" w:hAnsi="Calibri" w:cs="Calibri"/>
              <w:lang w:val="pt-BR"/>
            </w:rPr>
            <w:t>12</w:t>
          </w:r>
          <w:r>
            <w:rPr>
              <w:rFonts w:ascii="Calibri" w:hAnsi="Calibri" w:cs="Calibri"/>
              <w:lang w:val="pt-BR"/>
            </w:rPr>
            <w:t>/2012</w:t>
          </w:r>
        </w:p>
      </w:tc>
    </w:tr>
  </w:tbl>
  <w:p w:rsidR="00412D70" w:rsidRDefault="00412D70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D70" w:rsidRDefault="00412D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A800786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←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96213C"/>
    <w:multiLevelType w:val="hybridMultilevel"/>
    <w:tmpl w:val="5B567F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1217A1D"/>
    <w:multiLevelType w:val="hybridMultilevel"/>
    <w:tmpl w:val="126E73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3A62B45"/>
    <w:multiLevelType w:val="hybridMultilevel"/>
    <w:tmpl w:val="5F5E2C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6C4310A"/>
    <w:multiLevelType w:val="hybridMultilevel"/>
    <w:tmpl w:val="215C53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78F28CE"/>
    <w:multiLevelType w:val="hybridMultilevel"/>
    <w:tmpl w:val="48D4559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1A12AA"/>
    <w:multiLevelType w:val="hybridMultilevel"/>
    <w:tmpl w:val="6450BB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BF44B0"/>
    <w:multiLevelType w:val="hybridMultilevel"/>
    <w:tmpl w:val="AF281A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381C99"/>
    <w:multiLevelType w:val="hybridMultilevel"/>
    <w:tmpl w:val="ADD8C0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7D3B35"/>
    <w:multiLevelType w:val="hybridMultilevel"/>
    <w:tmpl w:val="652CBA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F12837"/>
    <w:multiLevelType w:val="hybridMultilevel"/>
    <w:tmpl w:val="DCB233C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D249A3"/>
    <w:multiLevelType w:val="hybridMultilevel"/>
    <w:tmpl w:val="56FA30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B0178B"/>
    <w:multiLevelType w:val="hybridMultilevel"/>
    <w:tmpl w:val="D5D4CBA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651B7D"/>
    <w:multiLevelType w:val="hybridMultilevel"/>
    <w:tmpl w:val="69BA70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F80E61"/>
    <w:multiLevelType w:val="hybridMultilevel"/>
    <w:tmpl w:val="8A7087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786533"/>
    <w:multiLevelType w:val="hybridMultilevel"/>
    <w:tmpl w:val="575613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D20B16"/>
    <w:multiLevelType w:val="hybridMultilevel"/>
    <w:tmpl w:val="E1FAC8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D00AB8"/>
    <w:multiLevelType w:val="multilevel"/>
    <w:tmpl w:val="D344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1965C7"/>
    <w:multiLevelType w:val="hybridMultilevel"/>
    <w:tmpl w:val="9CD03D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D711C8"/>
    <w:multiLevelType w:val="hybridMultilevel"/>
    <w:tmpl w:val="C136D7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5C0E09"/>
    <w:multiLevelType w:val="hybridMultilevel"/>
    <w:tmpl w:val="2AEAAB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12A7232"/>
    <w:multiLevelType w:val="hybridMultilevel"/>
    <w:tmpl w:val="90708D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1FB5817"/>
    <w:multiLevelType w:val="hybridMultilevel"/>
    <w:tmpl w:val="56C076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F53842"/>
    <w:multiLevelType w:val="multilevel"/>
    <w:tmpl w:val="F10A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B36FD2"/>
    <w:multiLevelType w:val="hybridMultilevel"/>
    <w:tmpl w:val="43F2FD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9D1751E"/>
    <w:multiLevelType w:val="multilevel"/>
    <w:tmpl w:val="95D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5E4266"/>
    <w:multiLevelType w:val="hybridMultilevel"/>
    <w:tmpl w:val="EC7E59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0090EA4"/>
    <w:multiLevelType w:val="hybridMultilevel"/>
    <w:tmpl w:val="DCD8E0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927CF8"/>
    <w:multiLevelType w:val="hybridMultilevel"/>
    <w:tmpl w:val="2988B57E"/>
    <w:lvl w:ilvl="0" w:tplc="0CCA03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65095BFB"/>
    <w:multiLevelType w:val="hybridMultilevel"/>
    <w:tmpl w:val="06867D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B61F31"/>
    <w:multiLevelType w:val="hybridMultilevel"/>
    <w:tmpl w:val="C368EF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B45896"/>
    <w:multiLevelType w:val="hybridMultilevel"/>
    <w:tmpl w:val="83C0BA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2A1ABB"/>
    <w:multiLevelType w:val="hybridMultilevel"/>
    <w:tmpl w:val="6602FB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633D93"/>
    <w:multiLevelType w:val="hybridMultilevel"/>
    <w:tmpl w:val="DEF298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1813630"/>
    <w:multiLevelType w:val="hybridMultilevel"/>
    <w:tmpl w:val="2EA613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2B42703"/>
    <w:multiLevelType w:val="hybridMultilevel"/>
    <w:tmpl w:val="188C048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A11D48"/>
    <w:multiLevelType w:val="multilevel"/>
    <w:tmpl w:val="173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C56674"/>
    <w:multiLevelType w:val="hybridMultilevel"/>
    <w:tmpl w:val="6A6402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EDA56BE"/>
    <w:multiLevelType w:val="hybridMultilevel"/>
    <w:tmpl w:val="09DCB5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1"/>
  </w:num>
  <w:num w:numId="7">
    <w:abstractNumId w:val="3"/>
  </w:num>
  <w:num w:numId="8">
    <w:abstractNumId w:val="28"/>
  </w:num>
  <w:num w:numId="9">
    <w:abstractNumId w:val="10"/>
  </w:num>
  <w:num w:numId="10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7"/>
  </w:num>
  <w:num w:numId="12">
    <w:abstractNumId w:val="22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5"/>
  </w:num>
  <w:num w:numId="14">
    <w:abstractNumId w:val="32"/>
  </w:num>
  <w:num w:numId="15">
    <w:abstractNumId w:val="40"/>
  </w:num>
  <w:num w:numId="16">
    <w:abstractNumId w:val="33"/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9"/>
  </w:num>
  <w:num w:numId="19">
    <w:abstractNumId w:val="35"/>
  </w:num>
  <w:num w:numId="20">
    <w:abstractNumId w:val="11"/>
  </w:num>
  <w:num w:numId="21">
    <w:abstractNumId w:val="13"/>
  </w:num>
  <w:num w:numId="22">
    <w:abstractNumId w:val="39"/>
  </w:num>
  <w:num w:numId="23">
    <w:abstractNumId w:val="7"/>
  </w:num>
  <w:num w:numId="24">
    <w:abstractNumId w:val="20"/>
  </w:num>
  <w:num w:numId="25">
    <w:abstractNumId w:val="26"/>
  </w:num>
  <w:num w:numId="26">
    <w:abstractNumId w:val="31"/>
  </w:num>
  <w:num w:numId="27">
    <w:abstractNumId w:val="24"/>
  </w:num>
  <w:num w:numId="28">
    <w:abstractNumId w:val="34"/>
  </w:num>
  <w:num w:numId="29">
    <w:abstractNumId w:val="8"/>
  </w:num>
  <w:num w:numId="30">
    <w:abstractNumId w:val="43"/>
  </w:num>
  <w:num w:numId="31">
    <w:abstractNumId w:val="18"/>
  </w:num>
  <w:num w:numId="32">
    <w:abstractNumId w:val="38"/>
  </w:num>
  <w:num w:numId="33">
    <w:abstractNumId w:val="29"/>
  </w:num>
  <w:num w:numId="34">
    <w:abstractNumId w:val="12"/>
  </w:num>
  <w:num w:numId="35">
    <w:abstractNumId w:val="42"/>
  </w:num>
  <w:num w:numId="36">
    <w:abstractNumId w:val="27"/>
  </w:num>
  <w:num w:numId="37">
    <w:abstractNumId w:val="16"/>
  </w:num>
  <w:num w:numId="38">
    <w:abstractNumId w:val="25"/>
  </w:num>
  <w:num w:numId="39">
    <w:abstractNumId w:val="23"/>
  </w:num>
  <w:num w:numId="40">
    <w:abstractNumId w:val="36"/>
  </w:num>
  <w:num w:numId="41">
    <w:abstractNumId w:val="37"/>
  </w:num>
  <w:num w:numId="42">
    <w:abstractNumId w:val="21"/>
  </w:num>
  <w:num w:numId="43">
    <w:abstractNumId w:val="14"/>
  </w:num>
  <w:num w:numId="44">
    <w:abstractNumId w:val="1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820"/>
    <w:rsid w:val="0000139B"/>
    <w:rsid w:val="0000400D"/>
    <w:rsid w:val="000134E8"/>
    <w:rsid w:val="0001681D"/>
    <w:rsid w:val="000220A0"/>
    <w:rsid w:val="00042141"/>
    <w:rsid w:val="000461D0"/>
    <w:rsid w:val="000470E7"/>
    <w:rsid w:val="00054767"/>
    <w:rsid w:val="000805EB"/>
    <w:rsid w:val="000834B6"/>
    <w:rsid w:val="00092C6B"/>
    <w:rsid w:val="0009364C"/>
    <w:rsid w:val="000D506C"/>
    <w:rsid w:val="000D6447"/>
    <w:rsid w:val="000E5D64"/>
    <w:rsid w:val="00121547"/>
    <w:rsid w:val="00126DD7"/>
    <w:rsid w:val="0018581D"/>
    <w:rsid w:val="001952AB"/>
    <w:rsid w:val="00196B4D"/>
    <w:rsid w:val="0019730D"/>
    <w:rsid w:val="001A6685"/>
    <w:rsid w:val="001A75CF"/>
    <w:rsid w:val="001F68EF"/>
    <w:rsid w:val="002435B5"/>
    <w:rsid w:val="0024646B"/>
    <w:rsid w:val="002570FC"/>
    <w:rsid w:val="00263EA5"/>
    <w:rsid w:val="00282D96"/>
    <w:rsid w:val="00285491"/>
    <w:rsid w:val="00293B6F"/>
    <w:rsid w:val="00295241"/>
    <w:rsid w:val="00297217"/>
    <w:rsid w:val="002E77A7"/>
    <w:rsid w:val="002F0377"/>
    <w:rsid w:val="002F6537"/>
    <w:rsid w:val="00312DEF"/>
    <w:rsid w:val="00327F64"/>
    <w:rsid w:val="0036388A"/>
    <w:rsid w:val="00384BDB"/>
    <w:rsid w:val="00386ED5"/>
    <w:rsid w:val="003911BB"/>
    <w:rsid w:val="0039366C"/>
    <w:rsid w:val="00393C30"/>
    <w:rsid w:val="003A3EF3"/>
    <w:rsid w:val="003A4E09"/>
    <w:rsid w:val="003B3C4B"/>
    <w:rsid w:val="003C1DA4"/>
    <w:rsid w:val="003C272A"/>
    <w:rsid w:val="003D6C34"/>
    <w:rsid w:val="003E2611"/>
    <w:rsid w:val="003F6FF8"/>
    <w:rsid w:val="003F74A2"/>
    <w:rsid w:val="0040419E"/>
    <w:rsid w:val="0040641E"/>
    <w:rsid w:val="00412D70"/>
    <w:rsid w:val="0042499A"/>
    <w:rsid w:val="004263C0"/>
    <w:rsid w:val="00437F5D"/>
    <w:rsid w:val="00442D01"/>
    <w:rsid w:val="004519A7"/>
    <w:rsid w:val="004674B7"/>
    <w:rsid w:val="00470004"/>
    <w:rsid w:val="004711EA"/>
    <w:rsid w:val="0047320C"/>
    <w:rsid w:val="00475075"/>
    <w:rsid w:val="00480775"/>
    <w:rsid w:val="004840F6"/>
    <w:rsid w:val="004930BB"/>
    <w:rsid w:val="00495A6B"/>
    <w:rsid w:val="004A1230"/>
    <w:rsid w:val="004A401A"/>
    <w:rsid w:val="004A4272"/>
    <w:rsid w:val="004F1207"/>
    <w:rsid w:val="004F289A"/>
    <w:rsid w:val="004F564B"/>
    <w:rsid w:val="00506636"/>
    <w:rsid w:val="00515F72"/>
    <w:rsid w:val="00524FCD"/>
    <w:rsid w:val="00525019"/>
    <w:rsid w:val="005414AD"/>
    <w:rsid w:val="005444AF"/>
    <w:rsid w:val="0054467B"/>
    <w:rsid w:val="005477FF"/>
    <w:rsid w:val="00555442"/>
    <w:rsid w:val="0056213E"/>
    <w:rsid w:val="00565FAF"/>
    <w:rsid w:val="0058159D"/>
    <w:rsid w:val="005A77D1"/>
    <w:rsid w:val="005C1820"/>
    <w:rsid w:val="005C2E4A"/>
    <w:rsid w:val="005C33E1"/>
    <w:rsid w:val="005C77E6"/>
    <w:rsid w:val="005D337E"/>
    <w:rsid w:val="005D5568"/>
    <w:rsid w:val="006026AE"/>
    <w:rsid w:val="00604E35"/>
    <w:rsid w:val="00610C58"/>
    <w:rsid w:val="006171AF"/>
    <w:rsid w:val="006238F4"/>
    <w:rsid w:val="006541F8"/>
    <w:rsid w:val="00662464"/>
    <w:rsid w:val="00670C8E"/>
    <w:rsid w:val="006741F4"/>
    <w:rsid w:val="00681712"/>
    <w:rsid w:val="006B1A44"/>
    <w:rsid w:val="00710E18"/>
    <w:rsid w:val="0071475D"/>
    <w:rsid w:val="00723CB4"/>
    <w:rsid w:val="00740BC9"/>
    <w:rsid w:val="007420DB"/>
    <w:rsid w:val="00764448"/>
    <w:rsid w:val="00764F18"/>
    <w:rsid w:val="00771E63"/>
    <w:rsid w:val="00776544"/>
    <w:rsid w:val="0078618F"/>
    <w:rsid w:val="007B7F3D"/>
    <w:rsid w:val="007C1A77"/>
    <w:rsid w:val="007C4DCE"/>
    <w:rsid w:val="007C6764"/>
    <w:rsid w:val="007C7AB0"/>
    <w:rsid w:val="007D0CCF"/>
    <w:rsid w:val="007D25CD"/>
    <w:rsid w:val="007D316B"/>
    <w:rsid w:val="007D4756"/>
    <w:rsid w:val="007D4DE1"/>
    <w:rsid w:val="007E0B46"/>
    <w:rsid w:val="007E6F78"/>
    <w:rsid w:val="00801714"/>
    <w:rsid w:val="00803FD1"/>
    <w:rsid w:val="00805765"/>
    <w:rsid w:val="0083253B"/>
    <w:rsid w:val="00840E9B"/>
    <w:rsid w:val="008435DB"/>
    <w:rsid w:val="0085325A"/>
    <w:rsid w:val="00864E28"/>
    <w:rsid w:val="008815AC"/>
    <w:rsid w:val="00896F90"/>
    <w:rsid w:val="008A11B3"/>
    <w:rsid w:val="008C1501"/>
    <w:rsid w:val="008C3225"/>
    <w:rsid w:val="008C7522"/>
    <w:rsid w:val="008D3087"/>
    <w:rsid w:val="008D709B"/>
    <w:rsid w:val="008E072B"/>
    <w:rsid w:val="008E4EF0"/>
    <w:rsid w:val="008F256D"/>
    <w:rsid w:val="008F275C"/>
    <w:rsid w:val="008F564C"/>
    <w:rsid w:val="00907D2A"/>
    <w:rsid w:val="00911924"/>
    <w:rsid w:val="00912D08"/>
    <w:rsid w:val="00913DEA"/>
    <w:rsid w:val="0092134B"/>
    <w:rsid w:val="00940561"/>
    <w:rsid w:val="00944087"/>
    <w:rsid w:val="0094545E"/>
    <w:rsid w:val="00952B42"/>
    <w:rsid w:val="00953061"/>
    <w:rsid w:val="00966DA2"/>
    <w:rsid w:val="0097652D"/>
    <w:rsid w:val="00980496"/>
    <w:rsid w:val="009A3AEC"/>
    <w:rsid w:val="009A3B1D"/>
    <w:rsid w:val="009D1B93"/>
    <w:rsid w:val="009D5B4C"/>
    <w:rsid w:val="009D724E"/>
    <w:rsid w:val="009D7BDE"/>
    <w:rsid w:val="00A0531D"/>
    <w:rsid w:val="00A12C9E"/>
    <w:rsid w:val="00A16855"/>
    <w:rsid w:val="00A46655"/>
    <w:rsid w:val="00A54BCB"/>
    <w:rsid w:val="00A576BD"/>
    <w:rsid w:val="00A6487F"/>
    <w:rsid w:val="00A66B60"/>
    <w:rsid w:val="00A67469"/>
    <w:rsid w:val="00A70401"/>
    <w:rsid w:val="00A709A4"/>
    <w:rsid w:val="00A87F0F"/>
    <w:rsid w:val="00A94F74"/>
    <w:rsid w:val="00AB205E"/>
    <w:rsid w:val="00AE3B50"/>
    <w:rsid w:val="00B020D5"/>
    <w:rsid w:val="00B175F7"/>
    <w:rsid w:val="00B32218"/>
    <w:rsid w:val="00B41FAF"/>
    <w:rsid w:val="00B47293"/>
    <w:rsid w:val="00B506FC"/>
    <w:rsid w:val="00B53F61"/>
    <w:rsid w:val="00B557ED"/>
    <w:rsid w:val="00B64C54"/>
    <w:rsid w:val="00B907E6"/>
    <w:rsid w:val="00B942A3"/>
    <w:rsid w:val="00B96E93"/>
    <w:rsid w:val="00BA2482"/>
    <w:rsid w:val="00BA2E98"/>
    <w:rsid w:val="00BD1D91"/>
    <w:rsid w:val="00BF5DFE"/>
    <w:rsid w:val="00C0057F"/>
    <w:rsid w:val="00C01E4E"/>
    <w:rsid w:val="00C17B97"/>
    <w:rsid w:val="00C32E90"/>
    <w:rsid w:val="00C34DB5"/>
    <w:rsid w:val="00C34E04"/>
    <w:rsid w:val="00C51838"/>
    <w:rsid w:val="00C54FD0"/>
    <w:rsid w:val="00C60480"/>
    <w:rsid w:val="00C72BF1"/>
    <w:rsid w:val="00C73402"/>
    <w:rsid w:val="00C76A46"/>
    <w:rsid w:val="00C879A9"/>
    <w:rsid w:val="00CA4D36"/>
    <w:rsid w:val="00CA516D"/>
    <w:rsid w:val="00CB14B7"/>
    <w:rsid w:val="00CC17F0"/>
    <w:rsid w:val="00CC371C"/>
    <w:rsid w:val="00CC535C"/>
    <w:rsid w:val="00CD3526"/>
    <w:rsid w:val="00CE0A1B"/>
    <w:rsid w:val="00CF4109"/>
    <w:rsid w:val="00CF6D0F"/>
    <w:rsid w:val="00D14DE6"/>
    <w:rsid w:val="00D33DC9"/>
    <w:rsid w:val="00D53805"/>
    <w:rsid w:val="00D54442"/>
    <w:rsid w:val="00D62B58"/>
    <w:rsid w:val="00DA2F7A"/>
    <w:rsid w:val="00DA4046"/>
    <w:rsid w:val="00DA53A0"/>
    <w:rsid w:val="00DB3A6A"/>
    <w:rsid w:val="00DB42F5"/>
    <w:rsid w:val="00DB5D23"/>
    <w:rsid w:val="00DC6526"/>
    <w:rsid w:val="00DE173E"/>
    <w:rsid w:val="00E03CA0"/>
    <w:rsid w:val="00E10F06"/>
    <w:rsid w:val="00E16511"/>
    <w:rsid w:val="00E36998"/>
    <w:rsid w:val="00E45BD5"/>
    <w:rsid w:val="00E60F7E"/>
    <w:rsid w:val="00E6689C"/>
    <w:rsid w:val="00E67432"/>
    <w:rsid w:val="00E7075E"/>
    <w:rsid w:val="00E824A3"/>
    <w:rsid w:val="00E919BE"/>
    <w:rsid w:val="00EC74B7"/>
    <w:rsid w:val="00EC79F0"/>
    <w:rsid w:val="00ED113B"/>
    <w:rsid w:val="00EE7FAE"/>
    <w:rsid w:val="00EF0AA2"/>
    <w:rsid w:val="00EF120B"/>
    <w:rsid w:val="00EF6B8A"/>
    <w:rsid w:val="00F0604A"/>
    <w:rsid w:val="00F37076"/>
    <w:rsid w:val="00F46434"/>
    <w:rsid w:val="00F56C79"/>
    <w:rsid w:val="00F738EF"/>
    <w:rsid w:val="00F9569B"/>
    <w:rsid w:val="00F96D4C"/>
    <w:rsid w:val="00F977D6"/>
    <w:rsid w:val="00FA34BD"/>
    <w:rsid w:val="00FC177E"/>
    <w:rsid w:val="00FD23AB"/>
    <w:rsid w:val="00FE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1BB"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rsid w:val="006171AF"/>
    <w:pPr>
      <w:keepNext/>
      <w:tabs>
        <w:tab w:val="num" w:pos="0"/>
      </w:tabs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171AF"/>
    <w:pPr>
      <w:numPr>
        <w:ilvl w:val="1"/>
      </w:numPr>
      <w:tabs>
        <w:tab w:val="num" w:pos="0"/>
      </w:tabs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171AF"/>
    <w:pPr>
      <w:numPr>
        <w:ilvl w:val="2"/>
      </w:numPr>
      <w:tabs>
        <w:tab w:val="num" w:pos="0"/>
      </w:tabs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171AF"/>
    <w:pPr>
      <w:numPr>
        <w:ilvl w:val="3"/>
      </w:numPr>
      <w:tabs>
        <w:tab w:val="num" w:pos="0"/>
      </w:tabs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171AF"/>
    <w:pPr>
      <w:tabs>
        <w:tab w:val="num" w:pos="0"/>
      </w:tabs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171AF"/>
    <w:pPr>
      <w:tabs>
        <w:tab w:val="num" w:pos="0"/>
      </w:tabs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171AF"/>
    <w:pPr>
      <w:tabs>
        <w:tab w:val="num" w:pos="0"/>
      </w:tabs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171AF"/>
    <w:p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171AF"/>
    <w:p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6171AF"/>
    <w:rPr>
      <w:rFonts w:ascii="Symbol" w:hAnsi="Symbol" w:cs="Symbol"/>
    </w:rPr>
  </w:style>
  <w:style w:type="character" w:customStyle="1" w:styleId="WW8Num3z0">
    <w:name w:val="WW8Num3z0"/>
    <w:rsid w:val="006171AF"/>
    <w:rPr>
      <w:rFonts w:ascii="Symbol" w:hAnsi="Symbol" w:cs="Symbol"/>
    </w:rPr>
  </w:style>
  <w:style w:type="character" w:customStyle="1" w:styleId="WW8Num4z0">
    <w:name w:val="WW8Num4z0"/>
    <w:rsid w:val="006171AF"/>
    <w:rPr>
      <w:rFonts w:ascii="Symbol" w:hAnsi="Symbol" w:cs="Symbol"/>
    </w:rPr>
  </w:style>
  <w:style w:type="character" w:customStyle="1" w:styleId="Absatz-Standardschriftart">
    <w:name w:val="Absatz-Standardschriftart"/>
    <w:rsid w:val="006171AF"/>
  </w:style>
  <w:style w:type="character" w:customStyle="1" w:styleId="WW8Num5z0">
    <w:name w:val="WW8Num5z0"/>
    <w:rsid w:val="006171AF"/>
    <w:rPr>
      <w:rFonts w:ascii="Symbol" w:hAnsi="Symbol" w:cs="Symbol"/>
    </w:rPr>
  </w:style>
  <w:style w:type="character" w:customStyle="1" w:styleId="WW8Num6z0">
    <w:name w:val="WW8Num6z0"/>
    <w:rsid w:val="006171AF"/>
    <w:rPr>
      <w:rFonts w:ascii="Symbol" w:hAnsi="Symbol" w:cs="Symbol"/>
    </w:rPr>
  </w:style>
  <w:style w:type="character" w:customStyle="1" w:styleId="WW8Num7z0">
    <w:name w:val="WW8Num7z0"/>
    <w:rsid w:val="006171AF"/>
    <w:rPr>
      <w:rFonts w:ascii="Symbol" w:hAnsi="Symbol" w:cs="Symbol"/>
    </w:rPr>
  </w:style>
  <w:style w:type="character" w:customStyle="1" w:styleId="WW8Num8z0">
    <w:name w:val="WW8Num8z0"/>
    <w:rsid w:val="006171AF"/>
    <w:rPr>
      <w:rFonts w:ascii="Symbol" w:hAnsi="Symbol" w:cs="Symbol"/>
    </w:rPr>
  </w:style>
  <w:style w:type="character" w:customStyle="1" w:styleId="WW8Num9z0">
    <w:name w:val="WW8Num9z0"/>
    <w:rsid w:val="006171AF"/>
    <w:rPr>
      <w:rFonts w:ascii="Symbol" w:hAnsi="Symbol" w:cs="Symbol"/>
    </w:rPr>
  </w:style>
  <w:style w:type="character" w:customStyle="1" w:styleId="WW8Num10z0">
    <w:name w:val="WW8Num10z0"/>
    <w:rsid w:val="006171AF"/>
    <w:rPr>
      <w:rFonts w:ascii="Symbol" w:hAnsi="Symbol" w:cs="Symbol"/>
    </w:rPr>
  </w:style>
  <w:style w:type="character" w:customStyle="1" w:styleId="WW8Num11z0">
    <w:name w:val="WW8Num11z0"/>
    <w:rsid w:val="006171AF"/>
    <w:rPr>
      <w:rFonts w:ascii="Symbol" w:hAnsi="Symbol" w:cs="Symbol"/>
    </w:rPr>
  </w:style>
  <w:style w:type="character" w:customStyle="1" w:styleId="WW8Num12z0">
    <w:name w:val="WW8Num12z0"/>
    <w:rsid w:val="006171AF"/>
    <w:rPr>
      <w:rFonts w:ascii="Symbol" w:hAnsi="Symbol" w:cs="Symbol"/>
    </w:rPr>
  </w:style>
  <w:style w:type="character" w:customStyle="1" w:styleId="WW8Num13z0">
    <w:name w:val="WW8Num13z0"/>
    <w:rsid w:val="006171AF"/>
    <w:rPr>
      <w:rFonts w:ascii="Symbol" w:hAnsi="Symbol" w:cs="Symbol"/>
    </w:rPr>
  </w:style>
  <w:style w:type="character" w:customStyle="1" w:styleId="WW8Num14z0">
    <w:name w:val="WW8Num14z0"/>
    <w:rsid w:val="006171AF"/>
    <w:rPr>
      <w:rFonts w:ascii="Symbol" w:hAnsi="Symbol" w:cs="Symbol"/>
    </w:rPr>
  </w:style>
  <w:style w:type="character" w:customStyle="1" w:styleId="WW8Num15z0">
    <w:name w:val="WW8Num15z0"/>
    <w:rsid w:val="006171AF"/>
    <w:rPr>
      <w:rFonts w:ascii="Symbol" w:hAnsi="Symbol" w:cs="Symbol"/>
    </w:rPr>
  </w:style>
  <w:style w:type="character" w:customStyle="1" w:styleId="WW8Num15z1">
    <w:name w:val="WW8Num15z1"/>
    <w:rsid w:val="006171AF"/>
    <w:rPr>
      <w:rFonts w:ascii="Courier New" w:hAnsi="Courier New" w:cs="Courier New"/>
    </w:rPr>
  </w:style>
  <w:style w:type="character" w:customStyle="1" w:styleId="WW8Num15z2">
    <w:name w:val="WW8Num15z2"/>
    <w:rsid w:val="006171AF"/>
    <w:rPr>
      <w:rFonts w:ascii="Wingdings" w:hAnsi="Wingdings" w:cs="Wingdings"/>
    </w:rPr>
  </w:style>
  <w:style w:type="character" w:customStyle="1" w:styleId="WW8Num16z0">
    <w:name w:val="WW8Num16z0"/>
    <w:rsid w:val="006171AF"/>
    <w:rPr>
      <w:rFonts w:ascii="Symbol" w:hAnsi="Symbol" w:cs="Symbol"/>
    </w:rPr>
  </w:style>
  <w:style w:type="character" w:customStyle="1" w:styleId="WW8Num17z0">
    <w:name w:val="WW8Num17z0"/>
    <w:rsid w:val="006171AF"/>
    <w:rPr>
      <w:rFonts w:ascii="Wingdings" w:hAnsi="Wingdings" w:cs="Wingdings"/>
    </w:rPr>
  </w:style>
  <w:style w:type="character" w:customStyle="1" w:styleId="WW8Num17z1">
    <w:name w:val="WW8Num17z1"/>
    <w:rsid w:val="006171AF"/>
    <w:rPr>
      <w:rFonts w:ascii="Courier New" w:hAnsi="Courier New" w:cs="Courier New"/>
    </w:rPr>
  </w:style>
  <w:style w:type="character" w:customStyle="1" w:styleId="WW8Num17z3">
    <w:name w:val="WW8Num17z3"/>
    <w:rsid w:val="006171AF"/>
    <w:rPr>
      <w:rFonts w:ascii="Symbol" w:hAnsi="Symbol" w:cs="Symbol"/>
    </w:rPr>
  </w:style>
  <w:style w:type="character" w:customStyle="1" w:styleId="WW8Num18z0">
    <w:name w:val="WW8Num18z0"/>
    <w:rsid w:val="006171AF"/>
    <w:rPr>
      <w:rFonts w:ascii="Symbol" w:hAnsi="Symbol" w:cs="Symbol"/>
    </w:rPr>
  </w:style>
  <w:style w:type="character" w:customStyle="1" w:styleId="WW8Num19z0">
    <w:name w:val="WW8Num19z0"/>
    <w:rsid w:val="006171AF"/>
    <w:rPr>
      <w:rFonts w:ascii="Symbol" w:hAnsi="Symbol" w:cs="Symbol"/>
    </w:rPr>
  </w:style>
  <w:style w:type="character" w:customStyle="1" w:styleId="WW8Num20z0">
    <w:name w:val="WW8Num20z0"/>
    <w:rsid w:val="006171AF"/>
    <w:rPr>
      <w:rFonts w:ascii="Symbol" w:hAnsi="Symbol" w:cs="Symbol"/>
    </w:rPr>
  </w:style>
  <w:style w:type="character" w:customStyle="1" w:styleId="WW8Num20z1">
    <w:name w:val="WW8Num20z1"/>
    <w:rsid w:val="006171AF"/>
    <w:rPr>
      <w:rFonts w:ascii="Courier New" w:hAnsi="Courier New" w:cs="Courier New"/>
    </w:rPr>
  </w:style>
  <w:style w:type="character" w:customStyle="1" w:styleId="WW8Num20z2">
    <w:name w:val="WW8Num20z2"/>
    <w:rsid w:val="006171AF"/>
    <w:rPr>
      <w:rFonts w:ascii="Wingdings" w:hAnsi="Wingdings" w:cs="Wingdings"/>
    </w:rPr>
  </w:style>
  <w:style w:type="character" w:customStyle="1" w:styleId="WW8Num21z0">
    <w:name w:val="WW8Num21z0"/>
    <w:rsid w:val="006171AF"/>
    <w:rPr>
      <w:rFonts w:ascii="Symbol" w:hAnsi="Symbol" w:cs="Symbol"/>
    </w:rPr>
  </w:style>
  <w:style w:type="character" w:customStyle="1" w:styleId="WW8Num22z0">
    <w:name w:val="WW8Num22z0"/>
    <w:rsid w:val="006171AF"/>
    <w:rPr>
      <w:rFonts w:ascii="Symbol" w:hAnsi="Symbol" w:cs="Symbol"/>
    </w:rPr>
  </w:style>
  <w:style w:type="character" w:customStyle="1" w:styleId="WW8Num23z0">
    <w:name w:val="WW8Num23z0"/>
    <w:rsid w:val="006171AF"/>
    <w:rPr>
      <w:rFonts w:ascii="Symbol" w:hAnsi="Symbol" w:cs="Symbol"/>
    </w:rPr>
  </w:style>
  <w:style w:type="character" w:customStyle="1" w:styleId="WW8NumSt6z0">
    <w:name w:val="WW8NumSt6z0"/>
    <w:rsid w:val="006171AF"/>
    <w:rPr>
      <w:rFonts w:ascii="Symbol" w:hAnsi="Symbol" w:cs="Symbol"/>
    </w:rPr>
  </w:style>
  <w:style w:type="character" w:customStyle="1" w:styleId="WW8NumSt19z0">
    <w:name w:val="WW8NumSt19z0"/>
    <w:rsid w:val="006171AF"/>
    <w:rPr>
      <w:rFonts w:ascii="Symbol" w:hAnsi="Symbol" w:cs="Symbol"/>
    </w:rPr>
  </w:style>
  <w:style w:type="character" w:customStyle="1" w:styleId="Fontepargpadro1">
    <w:name w:val="Fonte parág. padrão1"/>
    <w:rsid w:val="006171AF"/>
  </w:style>
  <w:style w:type="character" w:styleId="Nmerodepgina">
    <w:name w:val="page number"/>
    <w:basedOn w:val="Fontepargpadro1"/>
    <w:rsid w:val="006171AF"/>
  </w:style>
  <w:style w:type="character" w:customStyle="1" w:styleId="FootnoteCharacters">
    <w:name w:val="Footnote Characters"/>
    <w:rsid w:val="006171AF"/>
    <w:rPr>
      <w:sz w:val="20"/>
      <w:szCs w:val="20"/>
      <w:vertAlign w:val="superscript"/>
    </w:rPr>
  </w:style>
  <w:style w:type="character" w:styleId="Hyperlink">
    <w:name w:val="Hyperlink"/>
    <w:rsid w:val="006171AF"/>
    <w:rPr>
      <w:color w:val="0000FF"/>
      <w:u w:val="single"/>
    </w:rPr>
  </w:style>
  <w:style w:type="character" w:styleId="Forte">
    <w:name w:val="Strong"/>
    <w:uiPriority w:val="22"/>
    <w:qFormat/>
    <w:rsid w:val="006171AF"/>
    <w:rPr>
      <w:b/>
      <w:bCs/>
    </w:rPr>
  </w:style>
  <w:style w:type="character" w:styleId="HiperlinkVisitado">
    <w:name w:val="FollowedHyperlink"/>
    <w:rsid w:val="006171AF"/>
    <w:rPr>
      <w:color w:val="800080"/>
      <w:u w:val="single"/>
    </w:rPr>
  </w:style>
  <w:style w:type="character" w:customStyle="1" w:styleId="tw4winNone">
    <w:name w:val="tw4winNone"/>
    <w:basedOn w:val="Fontepargpadro1"/>
    <w:rsid w:val="006171AF"/>
  </w:style>
  <w:style w:type="character" w:customStyle="1" w:styleId="tw4winExternal">
    <w:name w:val="tw4winExternal"/>
    <w:rsid w:val="006171AF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rsid w:val="006171AF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sid w:val="006171AF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171AF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6171AF"/>
    <w:rPr>
      <w:color w:val="0000FF"/>
    </w:rPr>
  </w:style>
  <w:style w:type="character" w:customStyle="1" w:styleId="tw4winPopup">
    <w:name w:val="tw4winPopup"/>
    <w:rsid w:val="006171AF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sid w:val="006171AF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sid w:val="006171AF"/>
    <w:rPr>
      <w:rFonts w:ascii="Courier New" w:hAnsi="Courier New" w:cs="Courier New"/>
      <w:color w:val="800000"/>
      <w:lang w:val="pt-BR" w:eastAsia="pt-BR"/>
    </w:rPr>
  </w:style>
  <w:style w:type="character" w:customStyle="1" w:styleId="InfoBlueChar">
    <w:name w:val="InfoBlue Char"/>
    <w:rsid w:val="006171AF"/>
    <w:rPr>
      <w:i/>
      <w:iCs/>
      <w:color w:val="0000FF"/>
      <w:lang w:val="pt-BR" w:bidi="ar-SA"/>
    </w:rPr>
  </w:style>
  <w:style w:type="character" w:customStyle="1" w:styleId="TextodebaloChar">
    <w:name w:val="Texto de balão Char"/>
    <w:rsid w:val="006171AF"/>
    <w:rPr>
      <w:rFonts w:ascii="Tahoma" w:hAnsi="Tahoma" w:cs="Tahoma"/>
      <w:sz w:val="16"/>
      <w:szCs w:val="16"/>
      <w:lang w:val="en-US"/>
    </w:rPr>
  </w:style>
  <w:style w:type="character" w:customStyle="1" w:styleId="IndexLink">
    <w:name w:val="Index Link"/>
    <w:rsid w:val="006171AF"/>
  </w:style>
  <w:style w:type="paragraph" w:customStyle="1" w:styleId="Heading">
    <w:name w:val="Heading"/>
    <w:basedOn w:val="Normal"/>
    <w:next w:val="Normal"/>
    <w:rsid w:val="006171AF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6171AF"/>
    <w:pPr>
      <w:keepLines/>
      <w:spacing w:after="120"/>
      <w:ind w:left="720"/>
    </w:pPr>
  </w:style>
  <w:style w:type="paragraph" w:styleId="Lista">
    <w:name w:val="List"/>
    <w:basedOn w:val="Corpodetexto"/>
    <w:rsid w:val="006171AF"/>
    <w:rPr>
      <w:rFonts w:cs="Lohit Hindi"/>
    </w:rPr>
  </w:style>
  <w:style w:type="paragraph" w:styleId="Legenda">
    <w:name w:val="caption"/>
    <w:basedOn w:val="Normal"/>
    <w:qFormat/>
    <w:rsid w:val="006171A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171AF"/>
    <w:pPr>
      <w:suppressLineNumbers/>
    </w:pPr>
    <w:rPr>
      <w:rFonts w:cs="Lohit Hindi"/>
    </w:rPr>
  </w:style>
  <w:style w:type="paragraph" w:customStyle="1" w:styleId="Paragraph2">
    <w:name w:val="Paragraph2"/>
    <w:basedOn w:val="Normal"/>
    <w:rsid w:val="006171AF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rsid w:val="006171AF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rsid w:val="006171AF"/>
    <w:pPr>
      <w:ind w:left="900" w:hanging="900"/>
    </w:pPr>
  </w:style>
  <w:style w:type="paragraph" w:styleId="Sumrio1">
    <w:name w:val="toc 1"/>
    <w:basedOn w:val="Normal"/>
    <w:next w:val="Normal"/>
    <w:uiPriority w:val="39"/>
    <w:rsid w:val="006171AF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6171AF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6171AF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6171A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6171AF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rsid w:val="006171AF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rsid w:val="006171AF"/>
    <w:pPr>
      <w:tabs>
        <w:tab w:val="num" w:pos="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171AF"/>
    <w:pPr>
      <w:keepLines/>
      <w:spacing w:after="120"/>
    </w:pPr>
  </w:style>
  <w:style w:type="paragraph" w:customStyle="1" w:styleId="MapadoDocumento1">
    <w:name w:val="Mapa do Documento1"/>
    <w:basedOn w:val="Normal"/>
    <w:rsid w:val="006171AF"/>
    <w:pPr>
      <w:shd w:val="clear" w:color="auto" w:fill="000080"/>
    </w:pPr>
  </w:style>
  <w:style w:type="paragraph" w:styleId="Textodenotaderodap">
    <w:name w:val="footnote text"/>
    <w:basedOn w:val="Normal"/>
    <w:rsid w:val="006171A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171AF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customStyle="1" w:styleId="Paragraph1">
    <w:name w:val="Paragraph1"/>
    <w:basedOn w:val="Normal"/>
    <w:rsid w:val="006171A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171A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171AF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rsid w:val="006171AF"/>
    <w:pPr>
      <w:ind w:left="600"/>
    </w:pPr>
  </w:style>
  <w:style w:type="paragraph" w:styleId="Sumrio5">
    <w:name w:val="toc 5"/>
    <w:basedOn w:val="Normal"/>
    <w:next w:val="Normal"/>
    <w:rsid w:val="006171AF"/>
    <w:pPr>
      <w:ind w:left="800"/>
    </w:pPr>
  </w:style>
  <w:style w:type="paragraph" w:styleId="Sumrio6">
    <w:name w:val="toc 6"/>
    <w:basedOn w:val="Normal"/>
    <w:next w:val="Normal"/>
    <w:rsid w:val="006171AF"/>
    <w:pPr>
      <w:ind w:left="1000"/>
    </w:pPr>
  </w:style>
  <w:style w:type="paragraph" w:styleId="Sumrio7">
    <w:name w:val="toc 7"/>
    <w:basedOn w:val="Normal"/>
    <w:next w:val="Normal"/>
    <w:rsid w:val="006171AF"/>
    <w:pPr>
      <w:ind w:left="1200"/>
    </w:pPr>
  </w:style>
  <w:style w:type="paragraph" w:styleId="Sumrio8">
    <w:name w:val="toc 8"/>
    <w:basedOn w:val="Normal"/>
    <w:next w:val="Normal"/>
    <w:rsid w:val="006171AF"/>
    <w:pPr>
      <w:ind w:left="1400"/>
    </w:pPr>
  </w:style>
  <w:style w:type="paragraph" w:styleId="Sumrio9">
    <w:name w:val="toc 9"/>
    <w:basedOn w:val="Normal"/>
    <w:next w:val="Normal"/>
    <w:rsid w:val="006171AF"/>
    <w:pPr>
      <w:ind w:left="1600"/>
    </w:pPr>
  </w:style>
  <w:style w:type="paragraph" w:styleId="Recuodecorpodetexto">
    <w:name w:val="Body Text Indent"/>
    <w:basedOn w:val="Normal"/>
    <w:rsid w:val="006171AF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171AF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171AF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rsid w:val="006171AF"/>
    <w:pPr>
      <w:spacing w:after="120"/>
      <w:ind w:left="720"/>
      <w:jc w:val="both"/>
    </w:pPr>
    <w:rPr>
      <w:i/>
      <w:iCs/>
      <w:color w:val="0000FF"/>
      <w:lang w:val="pt-BR"/>
    </w:rPr>
  </w:style>
  <w:style w:type="paragraph" w:customStyle="1" w:styleId="TEXTOCOMUM">
    <w:name w:val="TEXTO COMUM"/>
    <w:basedOn w:val="Normal"/>
    <w:rsid w:val="006171AF"/>
    <w:pPr>
      <w:widowControl/>
      <w:autoSpaceDE/>
      <w:spacing w:line="240" w:lineRule="auto"/>
      <w:jc w:val="both"/>
    </w:pPr>
    <w:rPr>
      <w:sz w:val="28"/>
      <w:szCs w:val="24"/>
      <w:lang w:val="pt-BR"/>
    </w:rPr>
  </w:style>
  <w:style w:type="paragraph" w:customStyle="1" w:styleId="Requisito">
    <w:name w:val="Requisito"/>
    <w:basedOn w:val="Ttulo3"/>
    <w:next w:val="Corpodetexto"/>
    <w:rsid w:val="006171AF"/>
    <w:pPr>
      <w:numPr>
        <w:ilvl w:val="0"/>
      </w:numPr>
      <w:tabs>
        <w:tab w:val="num" w:pos="0"/>
      </w:tabs>
      <w:spacing w:before="0" w:after="0" w:line="240" w:lineRule="auto"/>
      <w:ind w:left="720" w:hanging="720"/>
    </w:pPr>
    <w:rPr>
      <w:rFonts w:ascii="Lucida Sans" w:hAnsi="Lucida Sans" w:cs="Lucida Sans"/>
      <w:i w:val="0"/>
      <w:sz w:val="24"/>
      <w:szCs w:val="24"/>
      <w:u w:val="single"/>
      <w:lang w:val="pt-BR"/>
    </w:rPr>
  </w:style>
  <w:style w:type="paragraph" w:customStyle="1" w:styleId="Explicao">
    <w:name w:val="Explicação"/>
    <w:basedOn w:val="InfoBlue"/>
    <w:rsid w:val="006171AF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6171AF"/>
    <w:pPr>
      <w:numPr>
        <w:numId w:val="3"/>
      </w:numPr>
    </w:pPr>
  </w:style>
  <w:style w:type="paragraph" w:customStyle="1" w:styleId="Textodebalo1">
    <w:name w:val="Texto de balão1"/>
    <w:basedOn w:val="Normal"/>
    <w:rsid w:val="006171AF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171AF"/>
    <w:pPr>
      <w:suppressLineNumbers/>
    </w:pPr>
  </w:style>
  <w:style w:type="paragraph" w:customStyle="1" w:styleId="TableHeading">
    <w:name w:val="Table Heading"/>
    <w:basedOn w:val="TableContents"/>
    <w:rsid w:val="006171AF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6171AF"/>
    <w:pPr>
      <w:tabs>
        <w:tab w:val="right" w:leader="dot" w:pos="7091"/>
      </w:tabs>
      <w:ind w:left="2547"/>
    </w:pPr>
  </w:style>
  <w:style w:type="paragraph" w:styleId="Textodebalo">
    <w:name w:val="Balloon Text"/>
    <w:basedOn w:val="Normal"/>
    <w:link w:val="TextodebaloChar1"/>
    <w:uiPriority w:val="99"/>
    <w:semiHidden/>
    <w:unhideWhenUsed/>
    <w:rsid w:val="005C1820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5C1820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basedOn w:val="Fontepargpadro"/>
    <w:rsid w:val="00B47293"/>
  </w:style>
  <w:style w:type="paragraph" w:styleId="NormalWeb">
    <w:name w:val="Normal (Web)"/>
    <w:basedOn w:val="Normal"/>
    <w:uiPriority w:val="99"/>
    <w:semiHidden/>
    <w:unhideWhenUsed/>
    <w:rsid w:val="008815AC"/>
    <w:pPr>
      <w:widowControl/>
      <w:suppressAutoHyphens w:val="0"/>
      <w:autoSpaceDE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8815AC"/>
    <w:rPr>
      <w:i/>
      <w:iCs/>
    </w:rPr>
  </w:style>
  <w:style w:type="table" w:styleId="Tabelacomgrade">
    <w:name w:val="Table Grid"/>
    <w:basedOn w:val="Tabelanormal"/>
    <w:uiPriority w:val="59"/>
    <w:rsid w:val="00515F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515F7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NormalCalibri">
    <w:name w:val="Normal + Calibri"/>
    <w:aliases w:val="Cinza-80%,Antes:  5 pt,Depois de:  5 pt,Espaçamento entr..."/>
    <w:basedOn w:val="Itemcombullet"/>
    <w:rsid w:val="00C72BF1"/>
    <w:pPr>
      <w:numPr>
        <w:numId w:val="0"/>
      </w:numPr>
      <w:tabs>
        <w:tab w:val="num" w:pos="0"/>
      </w:tabs>
    </w:pPr>
    <w:rPr>
      <w:rFonts w:ascii="Calibri" w:hAnsi="Calibri" w:cs="Calibri"/>
      <w:i/>
    </w:rPr>
  </w:style>
  <w:style w:type="paragraph" w:styleId="PargrafodaLista">
    <w:name w:val="List Paragraph"/>
    <w:basedOn w:val="Normal"/>
    <w:uiPriority w:val="34"/>
    <w:qFormat/>
    <w:rsid w:val="007D3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ila.reinehr\Meus%20documentos\F&#225;brica%20de%20Software%202003\RUP\RUP2002a_portugu&#234;s\wordtmpl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2680-8CD1-4FA2-A552-95132658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185</TotalTime>
  <Pages>11</Pages>
  <Words>2643</Words>
  <Characters>14275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de Projeto</vt:lpstr>
    </vt:vector>
  </TitlesOfParts>
  <Company/>
  <LinksUpToDate>false</LinksUpToDate>
  <CharactersWithSpaces>16885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de Projeto</dc:title>
  <dc:subject>&lt;Nome do Projeto&gt;</dc:subject>
  <dc:creator>Sheila Reinehr</dc:creator>
  <dc:description>Adaptado do RUP para as necessidades do módulo de Engenharia de Requisitos.</dc:description>
  <cp:lastModifiedBy>PUCPR</cp:lastModifiedBy>
  <cp:revision>10</cp:revision>
  <cp:lastPrinted>2006-07-25T13:50:00Z</cp:lastPrinted>
  <dcterms:created xsi:type="dcterms:W3CDTF">2012-12-08T03:08:00Z</dcterms:created>
  <dcterms:modified xsi:type="dcterms:W3CDTF">2012-12-08T13:47:00Z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